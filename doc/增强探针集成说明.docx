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bookmarkStart w:id="0" w:name="_Toc9978"/>
      <w:bookmarkStart w:id="1" w:name="_Toc293050841"/>
      <w:bookmarkStart w:id="2" w:name="_Toc188904882"/>
      <w:bookmarkStart w:id="3" w:name="_Toc184467025"/>
      <w:bookmarkStart w:id="4" w:name="_Toc234158827"/>
      <w:r>
        <w:rPr>
          <w:rFonts w:hint="eastAsia"/>
          <w:lang w:val="en-US" w:eastAsia="zh-CN"/>
        </w:rPr>
        <w:t>集成前置条件</w:t>
      </w:r>
      <w:bookmarkEnd w:id="0"/>
    </w:p>
    <w:p>
      <w:pPr>
        <w:pStyle w:val="5"/>
        <w:spacing w:line="480" w:lineRule="auto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服务已集成链路探针；</w:t>
      </w:r>
    </w:p>
    <w:p>
      <w:pPr>
        <w:pStyle w:val="2"/>
        <w:bidi w:val="0"/>
      </w:pPr>
      <w:bookmarkStart w:id="5" w:name="_Toc21564"/>
      <w:bookmarkStart w:id="6" w:name="_Toc444691287"/>
      <w:bookmarkStart w:id="7" w:name="_Toc366"/>
      <w:bookmarkStart w:id="8" w:name="_Toc332282300"/>
      <w:r>
        <w:rPr>
          <w:rFonts w:hint="eastAsia"/>
          <w:lang w:val="en-US" w:eastAsia="zh-CN"/>
        </w:rPr>
        <w:t>集成流程</w:t>
      </w:r>
      <w:bookmarkEnd w:id="5"/>
      <w:r>
        <w:rPr>
          <w:rFonts w:hint="eastAsia"/>
          <w:lang w:val="en-US" w:eastAsia="zh-CN"/>
        </w:rPr>
        <w:t>-注解</w:t>
      </w:r>
    </w:p>
    <w:p>
      <w:pPr>
        <w:pStyle w:val="3"/>
        <w:bidi w:val="0"/>
      </w:pPr>
      <w:bookmarkStart w:id="9" w:name="_Toc19575"/>
      <w:r>
        <w:rPr>
          <w:rFonts w:hint="eastAsia"/>
          <w:lang w:val="en-US" w:eastAsia="zh-CN"/>
        </w:rPr>
        <w:t>引用jar添加注解</w:t>
      </w:r>
      <w:bookmarkEnd w:id="9"/>
    </w:p>
    <w:p>
      <w:pPr>
        <w:pStyle w:val="30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jc w:val="left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1、</w:t>
      </w:r>
      <w:r>
        <w:rPr>
          <w:rFonts w:hint="eastAsia" w:ascii="Helvetica" w:hAnsi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引用提供的apm-toolkit-trace-8.1.0.jar；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2、在任何想要追踪的方法上添加 </w:t>
      </w:r>
      <w:r>
        <w:rPr>
          <w:rStyle w:val="44"/>
          <w:rFonts w:hint="default" w:ascii="Consolas" w:hAnsi="Consolas" w:eastAsia="Consolas" w:cs="Consolas"/>
          <w:i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Style w:val="44"/>
          <w:rFonts w:hint="default" w:ascii="Consolas" w:hAnsi="Consolas" w:eastAsia="Consolas" w:cs="Consolas"/>
          <w:i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"https://github.com/Trace" \o "@Trace" </w:instrText>
      </w:r>
      <w:r>
        <w:rPr>
          <w:rStyle w:val="44"/>
          <w:rFonts w:hint="default" w:ascii="Consolas" w:hAnsi="Consolas" w:eastAsia="Consolas" w:cs="Consolas"/>
          <w:i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43"/>
          <w:rFonts w:hint="default" w:ascii="Consolas" w:hAnsi="Consolas" w:eastAsia="Consolas" w:cs="Consolas"/>
          <w:i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@Trace</w:t>
      </w:r>
      <w:r>
        <w:rPr>
          <w:rStyle w:val="44"/>
          <w:rFonts w:hint="default" w:ascii="Consolas" w:hAnsi="Consolas" w:eastAsia="Consolas" w:cs="Consolas"/>
          <w:i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注解，以 SpringMVC 为例子：</w:t>
      </w:r>
    </w:p>
    <w:p>
      <w:pPr>
        <w:pStyle w:val="2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40" w:lineRule="auto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shd w:val="clear" w:fill="F6F6F6"/>
        </w:rPr>
        <w:t>@Trace</w:t>
      </w:r>
    </w:p>
    <w:p>
      <w:pPr>
        <w:pStyle w:val="2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40" w:lineRule="auto"/>
        <w:ind w:left="0" w:right="0" w:firstLine="0"/>
        <w:jc w:val="left"/>
        <w:rPr>
          <w:rFonts w:hint="default" w:ascii="Consolas" w:hAnsi="Consolas" w:eastAsia="宋体" w:cs="Consolas"/>
          <w:i w:val="0"/>
          <w:caps w:val="0"/>
          <w:color w:val="4078F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4078F2"/>
          <w:spacing w:val="0"/>
          <w:sz w:val="21"/>
          <w:szCs w:val="21"/>
          <w:shd w:val="clear" w:fill="F6F6F6"/>
          <w:lang w:val="en-US" w:eastAsia="zh-CN"/>
        </w:rPr>
        <w:t>@Tag(key=</w:t>
      </w:r>
      <w:r>
        <w:rPr>
          <w:rFonts w:hint="default" w:ascii="Consolas" w:hAnsi="Consolas" w:cs="Consolas"/>
          <w:i w:val="0"/>
          <w:caps w:val="0"/>
          <w:color w:val="4078F2"/>
          <w:spacing w:val="0"/>
          <w:sz w:val="21"/>
          <w:szCs w:val="21"/>
          <w:shd w:val="clear" w:fill="F6F6F6"/>
          <w:lang w:val="en-US" w:eastAsia="zh-CN"/>
        </w:rPr>
        <w:t>”</w:t>
      </w:r>
      <w:r>
        <w:rPr>
          <w:rFonts w:hint="eastAsia" w:ascii="Consolas" w:hAnsi="Consolas" w:cs="Consolas"/>
          <w:i w:val="0"/>
          <w:caps w:val="0"/>
          <w:color w:val="4078F2"/>
          <w:spacing w:val="0"/>
          <w:sz w:val="21"/>
          <w:szCs w:val="21"/>
          <w:shd w:val="clear" w:fill="F6F6F6"/>
          <w:lang w:val="en-US" w:eastAsia="zh-CN"/>
        </w:rPr>
        <w:t>tag1</w:t>
      </w:r>
      <w:r>
        <w:rPr>
          <w:rFonts w:hint="default" w:ascii="Consolas" w:hAnsi="Consolas" w:cs="Consolas"/>
          <w:i w:val="0"/>
          <w:caps w:val="0"/>
          <w:color w:val="4078F2"/>
          <w:spacing w:val="0"/>
          <w:sz w:val="21"/>
          <w:szCs w:val="21"/>
          <w:shd w:val="clear" w:fill="F6F6F6"/>
          <w:lang w:val="en-US" w:eastAsia="zh-CN"/>
        </w:rPr>
        <w:t>”</w:t>
      </w:r>
      <w:r>
        <w:rPr>
          <w:rFonts w:hint="eastAsia" w:ascii="Consolas" w:hAnsi="Consolas" w:cs="Consolas"/>
          <w:i w:val="0"/>
          <w:caps w:val="0"/>
          <w:color w:val="4078F2"/>
          <w:spacing w:val="0"/>
          <w:sz w:val="21"/>
          <w:szCs w:val="21"/>
          <w:shd w:val="clear" w:fill="F6F6F6"/>
          <w:lang w:val="en-US" w:eastAsia="zh-CN"/>
        </w:rPr>
        <w:t>,value=</w:t>
      </w:r>
      <w:r>
        <w:rPr>
          <w:rFonts w:hint="default" w:ascii="Consolas" w:hAnsi="Consolas" w:cs="Consolas"/>
          <w:i w:val="0"/>
          <w:caps w:val="0"/>
          <w:color w:val="4078F2"/>
          <w:spacing w:val="0"/>
          <w:sz w:val="21"/>
          <w:szCs w:val="21"/>
          <w:shd w:val="clear" w:fill="F6F6F6"/>
          <w:lang w:val="en-US" w:eastAsia="zh-CN"/>
        </w:rPr>
        <w:t>”</w:t>
      </w:r>
      <w:r>
        <w:rPr>
          <w:rFonts w:hint="eastAsia" w:ascii="Consolas" w:hAnsi="Consolas" w:cs="Consolas"/>
          <w:i w:val="0"/>
          <w:caps w:val="0"/>
          <w:color w:val="4078F2"/>
          <w:spacing w:val="0"/>
          <w:sz w:val="21"/>
          <w:szCs w:val="21"/>
          <w:shd w:val="clear" w:fill="F6F6F6"/>
          <w:lang w:val="en-US" w:eastAsia="zh-CN"/>
        </w:rPr>
        <w:t>arg[0]</w:t>
      </w:r>
      <w:r>
        <w:rPr>
          <w:rFonts w:hint="default" w:ascii="Consolas" w:hAnsi="Consolas" w:cs="Consolas"/>
          <w:i w:val="0"/>
          <w:caps w:val="0"/>
          <w:color w:val="4078F2"/>
          <w:spacing w:val="0"/>
          <w:sz w:val="21"/>
          <w:szCs w:val="21"/>
          <w:shd w:val="clear" w:fill="F6F6F6"/>
          <w:lang w:val="en-US" w:eastAsia="zh-CN"/>
        </w:rPr>
        <w:t>”</w:t>
      </w:r>
      <w:r>
        <w:rPr>
          <w:rFonts w:hint="eastAsia" w:ascii="Consolas" w:hAnsi="Consolas" w:cs="Consolas"/>
          <w:i w:val="0"/>
          <w:caps w:val="0"/>
          <w:color w:val="4078F2"/>
          <w:spacing w:val="0"/>
          <w:sz w:val="21"/>
          <w:szCs w:val="21"/>
          <w:shd w:val="clear" w:fill="F6F6F6"/>
          <w:lang w:val="en-US" w:eastAsia="zh-CN"/>
        </w:rPr>
        <w:t>)</w:t>
      </w:r>
    </w:p>
    <w:p>
      <w:pPr>
        <w:pStyle w:val="2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0" w:right="0" w:firstLine="0"/>
        <w:jc w:val="left"/>
        <w:rPr>
          <w:rStyle w:val="4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shd w:val="clear" w:fill="F6F6F6"/>
        </w:rPr>
        <w:t>@GetMapping</w:t>
      </w:r>
      <w:r>
        <w:rPr>
          <w:rStyle w:val="4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6F6F6"/>
        </w:rPr>
        <w:t>"/log"</w:t>
      </w:r>
      <w:r>
        <w:rPr>
          <w:rStyle w:val="4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6F6F6"/>
        </w:rPr>
        <w:t>)</w:t>
      </w:r>
    </w:p>
    <w:p>
      <w:pPr>
        <w:pStyle w:val="2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0" w:right="0" w:firstLine="0"/>
        <w:jc w:val="left"/>
        <w:rPr>
          <w:rStyle w:val="4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6F6F6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6F6F6"/>
        </w:rPr>
        <w:t xml:space="preserve"> String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shd w:val="clear" w:fill="F6F6F6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6F6F6"/>
        </w:rPr>
        <w:t>(</w:t>
      </w:r>
      <w:r>
        <w:rPr>
          <w:rFonts w:hint="eastAsia" w:ascii="Consolas" w:hAnsi="Consolas" w:cs="Consolas"/>
          <w:i w:val="0"/>
          <w:caps w:val="0"/>
          <w:color w:val="383A42"/>
          <w:spacing w:val="0"/>
          <w:sz w:val="21"/>
          <w:szCs w:val="21"/>
          <w:shd w:val="clear" w:fill="F6F6F6"/>
          <w:lang w:val="en-US" w:eastAsia="zh-CN"/>
        </w:rPr>
        <w:t>String test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6F6F6"/>
        </w:rPr>
        <w:t xml:space="preserve">) </w:t>
      </w:r>
      <w:r>
        <w:rPr>
          <w:rStyle w:val="4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6F6F6"/>
        </w:rPr>
        <w:t>{</w:t>
      </w:r>
    </w:p>
    <w:p>
      <w:pPr>
        <w:pStyle w:val="2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0" w:right="0" w:firstLine="0"/>
        <w:jc w:val="left"/>
        <w:rPr>
          <w:rStyle w:val="4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6F6F6"/>
        </w:rPr>
      </w:pPr>
      <w:r>
        <w:rPr>
          <w:rStyle w:val="4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6F6F6"/>
        </w:rPr>
        <w:t>return</w:t>
      </w:r>
      <w:r>
        <w:rPr>
          <w:rStyle w:val="4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6F6F6"/>
        </w:rPr>
        <w:t xml:space="preserve"> </w:t>
      </w:r>
      <w:r>
        <w:rPr>
          <w:rStyle w:val="44"/>
          <w:rFonts w:hint="eastAsia" w:ascii="Consolas" w:hAnsi="Consolas" w:cs="Consolas"/>
          <w:i w:val="0"/>
          <w:caps w:val="0"/>
          <w:color w:val="383A42"/>
          <w:spacing w:val="0"/>
          <w:sz w:val="21"/>
          <w:szCs w:val="21"/>
          <w:shd w:val="clear" w:fill="F6F6F6"/>
          <w:lang w:val="en-US" w:eastAsia="zh-CN"/>
        </w:rPr>
        <w:t>test+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6F6F6"/>
        </w:rPr>
        <w:t>"log"</w:t>
      </w:r>
      <w:r>
        <w:rPr>
          <w:rStyle w:val="4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6F6F6"/>
        </w:rPr>
        <w:t>;</w:t>
      </w:r>
    </w:p>
    <w:p>
      <w:pPr>
        <w:pStyle w:val="2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9"/>
          <w:szCs w:val="19"/>
        </w:rPr>
      </w:pPr>
      <w:r>
        <w:rPr>
          <w:rStyle w:val="44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6F6F6"/>
        </w:rPr>
        <w:t>}</w:t>
      </w:r>
    </w:p>
    <w:p>
      <w:pPr>
        <w:pStyle w:val="5"/>
      </w:pPr>
    </w:p>
    <w:p>
      <w:pPr>
        <w:numPr>
          <w:ilvl w:val="0"/>
          <w:numId w:val="0"/>
        </w:numPr>
        <w:ind w:left="280" w:leftChars="0"/>
        <w:rPr>
          <w:rFonts w:hint="eastAsia"/>
        </w:rPr>
      </w:pPr>
    </w:p>
    <w:tbl>
      <w:tblPr>
        <w:tblStyle w:val="34"/>
        <w:tblW w:w="849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55"/>
        <w:gridCol w:w="1972"/>
        <w:gridCol w:w="5263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4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规则说明：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配置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是否需要</w:t>
            </w:r>
          </w:p>
        </w:tc>
        <w:tc>
          <w:tcPr>
            <w:tcW w:w="4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Trace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必须</w:t>
            </w:r>
          </w:p>
        </w:tc>
        <w:tc>
          <w:tcPr>
            <w:tcW w:w="4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被增强的方法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  <w:t>Tag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可选</w:t>
            </w:r>
          </w:p>
        </w:tc>
        <w:tc>
          <w:tcPr>
            <w:tcW w:w="4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key value结构 value可以获取参数的值变量定义</w:t>
            </w:r>
          </w:p>
        </w:tc>
      </w:tr>
    </w:tbl>
    <w:p>
      <w:pPr>
        <w:numPr>
          <w:ilvl w:val="0"/>
          <w:numId w:val="0"/>
        </w:numPr>
        <w:ind w:left="280" w:leftChars="0"/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10" w:name="_Toc14193"/>
      <w:r>
        <w:rPr>
          <w:rFonts w:hint="eastAsia"/>
          <w:lang w:val="en-US" w:eastAsia="zh-CN"/>
        </w:rPr>
        <w:t>验证</w:t>
      </w:r>
      <w:bookmarkEnd w:id="10"/>
    </w:p>
    <w:p>
      <w:pPr>
        <w:pStyle w:val="5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访问相关类的相关方法验证，在链路系统历史追踪查看相关信息。</w:t>
      </w:r>
      <w:r>
        <w:drawing>
          <wp:inline distT="0" distB="0" distL="114300" distR="114300">
            <wp:extent cx="5396230" cy="2607310"/>
            <wp:effectExtent l="0" t="0" r="13970" b="254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bookmarkEnd w:id="2"/>
    <w:bookmarkEnd w:id="3"/>
    <w:bookmarkEnd w:id="4"/>
    <w:bookmarkEnd w:id="6"/>
    <w:bookmarkEnd w:id="7"/>
    <w:bookmarkEnd w:id="8"/>
    <w:p>
      <w:r>
        <w:drawing>
          <wp:inline distT="0" distB="0" distL="114300" distR="114300">
            <wp:extent cx="5394960" cy="3281680"/>
            <wp:effectExtent l="0" t="0" r="15240" b="1397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bookmarkStart w:id="11" w:name="_Toc14876"/>
      <w:r>
        <w:rPr>
          <w:rFonts w:hint="eastAsia"/>
          <w:lang w:val="en-US" w:eastAsia="zh-CN"/>
        </w:rPr>
        <w:t>集成流程</w:t>
      </w:r>
      <w:bookmarkEnd w:id="11"/>
      <w:r>
        <w:rPr>
          <w:rFonts w:hint="eastAsia"/>
          <w:lang w:val="en-US" w:eastAsia="zh-CN"/>
        </w:rPr>
        <w:t>-xml</w:t>
      </w:r>
      <w:bookmarkStart w:id="15" w:name="_GoBack"/>
      <w:bookmarkEnd w:id="15"/>
    </w:p>
    <w:p>
      <w:pPr>
        <w:pStyle w:val="3"/>
        <w:bidi w:val="0"/>
      </w:pPr>
      <w:bookmarkStart w:id="12" w:name="_Toc16985"/>
      <w:r>
        <w:rPr>
          <w:rFonts w:hint="eastAsia"/>
          <w:lang w:val="en-US" w:eastAsia="zh-CN"/>
        </w:rPr>
        <w:t>编写xml配置文件</w:t>
      </w:r>
      <w:bookmarkEnd w:id="12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&lt;?xml version="1.0" encoding="UTF-8"?&gt;</w:t>
      </w:r>
    </w:p>
    <w:p>
      <w:pPr>
        <w:rPr>
          <w:rFonts w:hint="eastAsia"/>
        </w:rPr>
      </w:pPr>
      <w:r>
        <w:rPr>
          <w:rFonts w:hint="eastAsia"/>
        </w:rPr>
        <w:t>&lt;enhanced&gt;</w:t>
      </w:r>
    </w:p>
    <w:p>
      <w:pPr>
        <w:rPr>
          <w:rFonts w:hint="eastAsia"/>
        </w:rPr>
      </w:pPr>
      <w:r>
        <w:rPr>
          <w:rFonts w:hint="eastAsia"/>
        </w:rPr>
        <w:t xml:space="preserve">    &lt;class class_name="test.apache.skywalking.testcase.customize.service.TestService1"&gt;</w:t>
      </w:r>
    </w:p>
    <w:p>
      <w:pPr>
        <w:rPr>
          <w:rFonts w:hint="eastAsia"/>
        </w:rPr>
      </w:pPr>
      <w:r>
        <w:rPr>
          <w:rFonts w:hint="eastAsia"/>
        </w:rPr>
        <w:t xml:space="preserve">        &lt;method method="staticMethod(java.lang.String,int.class,java.util.Map,java.util.List,[Ljava.lang.Object;)"  static="true"&gt;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&lt;operation_name_suffix&gt;arg[0]&lt;/operation_name_suffix&gt;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&lt;operation_name_suffix&gt;arg[1]&lt;/operation_name_suffix&gt;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&lt;operation_name_suffix&gt;arg[3].[0]&lt;/operation_name_suffix&gt;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&lt;tag key="tag_1"&gt;arg[2].['k1']&lt;/tag&gt;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&lt;tag key="tag_2"&gt;arg[4].[1]&lt;/tag&gt;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&lt;log key="log_1"&gt;arg[4].[2]&lt;/log&gt;</w:t>
      </w:r>
    </w:p>
    <w:p>
      <w:pPr>
        <w:rPr>
          <w:rFonts w:hint="eastAsia"/>
        </w:rPr>
      </w:pPr>
      <w:r>
        <w:rPr>
          <w:rFonts w:hint="eastAsia"/>
        </w:rPr>
        <w:t xml:space="preserve">        &lt;/method&gt;</w:t>
      </w:r>
    </w:p>
    <w:p>
      <w:pPr>
        <w:rPr>
          <w:rFonts w:hint="eastAsia"/>
        </w:rPr>
      </w:pPr>
      <w:r>
        <w:rPr>
          <w:rFonts w:hint="eastAsia"/>
        </w:rPr>
        <w:t xml:space="preserve">    &lt;/class&gt;</w:t>
      </w:r>
    </w:p>
    <w:p>
      <w:pPr>
        <w:numPr>
          <w:ilvl w:val="0"/>
          <w:numId w:val="0"/>
        </w:numPr>
        <w:ind w:left="280" w:leftChars="0"/>
        <w:rPr>
          <w:rFonts w:hint="eastAsia"/>
        </w:rPr>
      </w:pPr>
      <w:r>
        <w:rPr>
          <w:rFonts w:hint="eastAsia"/>
        </w:rPr>
        <w:t>&lt;/enhanced&gt;</w:t>
      </w:r>
    </w:p>
    <w:p>
      <w:pPr>
        <w:numPr>
          <w:ilvl w:val="0"/>
          <w:numId w:val="0"/>
        </w:numPr>
        <w:ind w:left="280" w:leftChars="0"/>
        <w:rPr>
          <w:rFonts w:hint="eastAsia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demo配置参考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&lt;?xml version="1.0" encoding="UTF-8"?&gt;</w:t>
      </w:r>
    </w:p>
    <w:p>
      <w:pPr>
        <w:rPr>
          <w:rFonts w:hint="eastAsia"/>
        </w:rPr>
      </w:pPr>
      <w:r>
        <w:rPr>
          <w:rFonts w:hint="eastAsia"/>
        </w:rPr>
        <w:t>&lt;enhanced&gt;</w:t>
      </w:r>
    </w:p>
    <w:p>
      <w:pPr>
        <w:rPr>
          <w:rFonts w:hint="eastAsia"/>
        </w:rPr>
      </w:pPr>
      <w:r>
        <w:rPr>
          <w:rFonts w:hint="eastAsia"/>
        </w:rPr>
        <w:t xml:space="preserve">    &lt;class class_name="</w:t>
      </w:r>
      <w:r>
        <w:rPr>
          <w:rFonts w:hint="eastAsia"/>
          <w:lang w:val="en-US" w:eastAsia="zh-CN"/>
        </w:rPr>
        <w:t>cn</w:t>
      </w:r>
      <w:r>
        <w:rPr>
          <w:rFonts w:hint="eastAsia"/>
        </w:rPr>
        <w:t>.testcase.customize.service.TestService"&gt;</w:t>
      </w:r>
    </w:p>
    <w:p>
      <w:pPr>
        <w:rPr>
          <w:rFonts w:hint="eastAsia"/>
        </w:rPr>
      </w:pPr>
      <w:r>
        <w:rPr>
          <w:rFonts w:hint="eastAsia"/>
        </w:rPr>
        <w:t xml:space="preserve">        &lt;method method="</w:t>
      </w:r>
      <w:r>
        <w:rPr>
          <w:rFonts w:hint="eastAsia"/>
          <w:lang w:val="en-US" w:eastAsia="zh-CN"/>
        </w:rPr>
        <w:t>getFun</w:t>
      </w:r>
      <w:r>
        <w:rPr>
          <w:rFonts w:hint="eastAsia"/>
        </w:rPr>
        <w:t>"  static="</w:t>
      </w:r>
      <w:r>
        <w:rPr>
          <w:rFonts w:hint="eastAsia"/>
          <w:lang w:val="en-US" w:eastAsia="zh-CN"/>
        </w:rPr>
        <w:t>false</w:t>
      </w:r>
      <w:r>
        <w:rPr>
          <w:rFonts w:hint="eastAsia"/>
        </w:rPr>
        <w:t>"&gt;</w:t>
      </w:r>
    </w:p>
    <w:p>
      <w:pPr>
        <w:rPr>
          <w:rFonts w:hint="eastAsia"/>
        </w:rPr>
      </w:pPr>
      <w:r>
        <w:rPr>
          <w:rFonts w:hint="eastAsia"/>
        </w:rPr>
        <w:t xml:space="preserve">    &lt;/class&gt;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&lt;/enhanced&gt;</w:t>
      </w:r>
    </w:p>
    <w:p>
      <w:pPr>
        <w:numPr>
          <w:ilvl w:val="0"/>
          <w:numId w:val="0"/>
        </w:numPr>
        <w:ind w:left="280" w:leftChars="0"/>
        <w:rPr>
          <w:rFonts w:hint="eastAsia"/>
        </w:rPr>
      </w:pPr>
    </w:p>
    <w:tbl>
      <w:tblPr>
        <w:tblStyle w:val="34"/>
        <w:tblW w:w="849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54"/>
        <w:gridCol w:w="1263"/>
        <w:gridCol w:w="397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4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规则说明：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配置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是否需要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说明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class_name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必须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要被增强的类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method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必须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类的拦截器方法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operation_name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可选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如果进行了配置，将用它替代默认的operation_name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operation_name_suffix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可选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表示在operation_name后添加动态数据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static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必须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方法是否为静态方法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tag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可选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将在local span中添加一个tag。key的值需要在XML节点上表示。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可选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将在local span中添加一个log。key的值需要在XML节点上表示。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arg[x]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可选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表示输入的参数值。比如args[0]表示第一个参数。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.[x]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可选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当正在被解析的对象是Array或List，你可以用这个表达式得到对应index上的对象。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.[‘key’]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可选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当正在被解析的对象是Map, 你可以用这个表达式得到map的key。</w:t>
            </w:r>
          </w:p>
        </w:tc>
      </w:tr>
    </w:tbl>
    <w:p>
      <w:pPr>
        <w:numPr>
          <w:ilvl w:val="0"/>
          <w:numId w:val="0"/>
        </w:numPr>
        <w:ind w:left="280" w:leftChars="0"/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13" w:name="_Toc23109"/>
      <w:r>
        <w:rPr>
          <w:rFonts w:hint="eastAsia"/>
          <w:lang w:val="en-US" w:eastAsia="zh-CN"/>
        </w:rPr>
        <w:t>配置探针关联</w:t>
      </w:r>
      <w:bookmarkEnd w:id="13"/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检查一下是否有../agent/plugins/apm-customize-enhance-plugin名称的插件，如果没有由链路项目组提供，然后在原集成的探针配置文件 ../agent/config/agent.config 添加关联属性皆可</w:t>
      </w:r>
    </w:p>
    <w:p>
      <w:pPr>
        <w:pStyle w:val="5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plugin.customize.enhance_file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=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customize.xml</w:t>
      </w:r>
    </w:p>
    <w:p>
      <w:pPr>
        <w:pStyle w:val="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xml 路径按照实际修改</w:t>
      </w:r>
    </w:p>
    <w:p>
      <w:pPr>
        <w:pStyle w:val="3"/>
        <w:bidi w:val="0"/>
      </w:pPr>
      <w:bookmarkStart w:id="14" w:name="_Toc22924"/>
      <w:r>
        <w:rPr>
          <w:rFonts w:hint="eastAsia"/>
          <w:lang w:val="en-US" w:eastAsia="zh-CN"/>
        </w:rPr>
        <w:t>验证</w:t>
      </w:r>
      <w:bookmarkEnd w:id="14"/>
    </w:p>
    <w:p>
      <w:pPr>
        <w:pStyle w:val="5"/>
        <w:rPr>
          <w:rFonts w:hint="default"/>
          <w:lang w:val="en-US"/>
        </w:rPr>
      </w:pPr>
      <w:r>
        <w:rPr>
          <w:rFonts w:hint="eastAsia"/>
          <w:lang w:val="en-US" w:eastAsia="zh-CN"/>
        </w:rPr>
        <w:t>访问相关方法验证，在链路系统的历史追踪查看相关信息。</w:t>
      </w:r>
    </w:p>
    <w:p>
      <w:pPr>
        <w:pStyle w:val="5"/>
        <w:rPr>
          <w:rFonts w:hint="default"/>
          <w:color w:val="FF0000"/>
          <w:lang w:val="en-US" w:eastAsia="zh-CN"/>
        </w:rPr>
      </w:pPr>
      <w:r>
        <w:drawing>
          <wp:inline distT="0" distB="0" distL="114300" distR="114300">
            <wp:extent cx="5394960" cy="2633345"/>
            <wp:effectExtent l="0" t="0" r="0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eastAsia="宋体"/>
          <w:lang w:eastAsia="zh-CN"/>
        </w:rPr>
      </w:pPr>
    </w:p>
    <w:p/>
    <w:sectPr>
      <w:footerReference r:id="rId4" w:type="first"/>
      <w:footerReference r:id="rId3" w:type="default"/>
      <w:pgSz w:w="11906" w:h="16838"/>
      <w:pgMar w:top="1134" w:right="1418" w:bottom="1134" w:left="1701" w:header="567" w:footer="680" w:gutter="284"/>
      <w:pgNumType w:start="1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top w:val="single" w:color="auto" w:sz="12" w:space="0"/>
      </w:pBdr>
      <w:jc w:val="both"/>
      <w:rPr>
        <w:rFonts w:ascii="宋体" w:hAnsi="宋体"/>
      </w:rPr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1905" b="0"/>
              <wp:wrapNone/>
              <wp:docPr id="3" name="文本框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105" o:spid="_x0000_s1026" o:spt="202" type="#_x0000_t202" style="position:absolute;left:0pt;margin-top:0pt;height:10.35pt;width:9.0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D5X5J0AAAAAMBAAAPAAAAAAAAAAEAIAAAACIAAABkcnMv&#10;ZG93bnJldi54bWxQSwECFAAUAAAACACHTuJAopHffAsCAAADBAAADgAAAAAAAAABACAAAAAfAQAA&#10;ZHJzL2Uyb0RvYy54bWxQSwUGAAAAAAYABgBZAQAAn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72085"/>
              <wp:effectExtent l="0" t="0" r="1905" b="2540"/>
              <wp:wrapNone/>
              <wp:docPr id="2" name="文本框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>
                              <w:top w:val="single" w:color="auto" w:sz="12" w:space="0"/>
                            </w:pBdr>
                            <w:tabs>
                              <w:tab w:val="center" w:pos="4153"/>
                              <w:tab w:val="right" w:pos="8306"/>
                            </w:tabs>
                            <w:jc w:val="center"/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101" o:spid="_x0000_s1026" o:spt="202" type="#_x0000_t202" style="position:absolute;left:0pt;margin-top:0pt;height:13.55pt;width:9.05pt;mso-position-horizontal:center;mso-position-horizontal-relative:margin;mso-wrap-style:none;z-index:251656192;mso-width-relative:page;mso-height-relative:page;" filled="f" stroked="f" coordsize="21600,21600" o:gfxdata="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NI5jXQAAAAAwEAAA8AAAAAAAAAAQAgAAAAIgAAAGRycy9k&#10;b3ducmV2LnhtbFBLAQIUABQAAAAIAIdO4kAnHPrYCgIAAAMEAAAOAAAAAAAAAAEAIAAAAB8BAABk&#10;cnMvZTJvRG9jLnhtbFBLBQYAAAAABgAGAFkBAACb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Bdr>
                        <w:top w:val="single" w:color="auto" w:sz="12" w:space="0"/>
                      </w:pBdr>
                      <w:tabs>
                        <w:tab w:val="center" w:pos="4153"/>
                        <w:tab w:val="right" w:pos="8306"/>
                      </w:tabs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635" r="1905" b="1270"/>
              <wp:wrapNone/>
              <wp:docPr id="1" name="文本框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102" o:spid="_x0000_s1026" o:spt="202" type="#_x0000_t202" style="position:absolute;left:0pt;margin-top:0pt;height:10.35pt;width:4.55pt;mso-position-horizontal:center;mso-position-horizontal-relative:margin;mso-wrap-style:none;z-index:251657216;mso-width-relative:page;mso-height-relative:page;" filled="f" stroked="f" coordsize="21600,21600" o:gfxdata="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Pi91E0AAAAAIBAAAPAAAAAAAAAAEAIAAAACIAAABkcnMv&#10;ZG93bnJldi54bWxQSwECFAAUAAAACACHTuJAybA5tgsCAAACBAAADgAAAAAAAAABACAAAAAfAQAA&#10;ZHJzL2Uyb0RvYy54bWxQSwUGAAAAAAYABgBZAQAAn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pStyle w:val="13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B"/>
    <w:multiLevelType w:val="multilevel"/>
    <w:tmpl w:val="0000000B"/>
    <w:lvl w:ilvl="0" w:tentative="0">
      <w:start w:val="1"/>
      <w:numFmt w:val="decimal"/>
      <w:pStyle w:val="95"/>
      <w:suff w:val="nothing"/>
      <w:lvlText w:val="注%1："/>
      <w:lvlJc w:val="left"/>
      <w:pPr>
        <w:ind w:left="448" w:hanging="448"/>
      </w:pPr>
      <w:rPr>
        <w:rFonts w:hint="eastAsia" w:ascii="黑体" w:eastAsia="黑体"/>
        <w:b w:val="0"/>
        <w:i w:val="0"/>
        <w:sz w:val="18"/>
        <w:szCs w:val="18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2" w:tentative="0">
      <w:start w:val="1"/>
      <w:numFmt w:val="lowerRoman"/>
      <w:lvlText w:val="%3."/>
      <w:lvlJc w:val="righ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5" w:tentative="0">
      <w:start w:val="1"/>
      <w:numFmt w:val="lowerRoman"/>
      <w:lvlText w:val="%6."/>
      <w:lvlJc w:val="righ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8" w:tentative="0">
      <w:start w:val="1"/>
      <w:numFmt w:val="lowerRoman"/>
      <w:lvlText w:val="%9."/>
      <w:lvlJc w:val="righ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</w:abstractNum>
  <w:abstractNum w:abstractNumId="2">
    <w:nsid w:val="0000000C"/>
    <w:multiLevelType w:val="multilevel"/>
    <w:tmpl w:val="0000000C"/>
    <w:lvl w:ilvl="0" w:tentative="0">
      <w:start w:val="1"/>
      <w:numFmt w:val="decimal"/>
      <w:pStyle w:val="90"/>
      <w:suff w:val="nothing"/>
      <w:lvlText w:val="表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3">
    <w:nsid w:val="0000000D"/>
    <w:multiLevelType w:val="multilevel"/>
    <w:tmpl w:val="0000000D"/>
    <w:lvl w:ilvl="0" w:tentative="0">
      <w:start w:val="1"/>
      <w:numFmt w:val="none"/>
      <w:pStyle w:val="72"/>
      <w:suff w:val="nothing"/>
      <w:lvlText w:val="%1——"/>
      <w:lvlJc w:val="left"/>
      <w:pPr>
        <w:ind w:left="975" w:hanging="408"/>
      </w:pPr>
      <w:rPr>
        <w:rFonts w:hint="eastAsia"/>
      </w:rPr>
    </w:lvl>
    <w:lvl w:ilvl="1" w:tentative="0">
      <w:start w:val="1"/>
      <w:numFmt w:val="bullet"/>
      <w:pStyle w:val="77"/>
      <w:lvlText w:val=""/>
      <w:lvlJc w:val="left"/>
      <w:pPr>
        <w:tabs>
          <w:tab w:val="left" w:pos="760"/>
        </w:tabs>
        <w:ind w:left="1264" w:hanging="413"/>
      </w:pPr>
      <w:rPr>
        <w:rFonts w:hint="default" w:ascii="Symbol" w:hAnsi="Symbol"/>
        <w:color w:val="auto"/>
      </w:rPr>
    </w:lvl>
    <w:lvl w:ilvl="2" w:tentative="0">
      <w:start w:val="1"/>
      <w:numFmt w:val="bullet"/>
      <w:pStyle w:val="89"/>
      <w:lvlText w:val=""/>
      <w:lvlJc w:val="left"/>
      <w:pPr>
        <w:tabs>
          <w:tab w:val="left" w:pos="1678"/>
        </w:tabs>
        <w:ind w:left="1678" w:hanging="414"/>
      </w:pPr>
      <w:rPr>
        <w:rFonts w:hint="default" w:ascii="Symbol" w:hAnsi="Symbol"/>
        <w:color w:val="auto"/>
      </w:rPr>
    </w:lvl>
    <w:lvl w:ilvl="3" w:tentative="0">
      <w:start w:val="1"/>
      <w:numFmt w:val="decimal"/>
      <w:lvlText w:val="%4."/>
      <w:lvlJc w:val="left"/>
      <w:pPr>
        <w:tabs>
          <w:tab w:val="left" w:pos="2071"/>
        </w:tabs>
        <w:ind w:left="1884" w:hanging="528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383"/>
        </w:tabs>
        <w:ind w:left="2196" w:hanging="528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695"/>
        </w:tabs>
        <w:ind w:left="2508" w:hanging="528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007"/>
        </w:tabs>
        <w:ind w:left="2820" w:hanging="528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19"/>
        </w:tabs>
        <w:ind w:left="3132" w:hanging="528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631"/>
        </w:tabs>
        <w:ind w:left="3444" w:hanging="528"/>
      </w:pPr>
      <w:rPr>
        <w:rFonts w:hint="eastAsia"/>
      </w:rPr>
    </w:lvl>
  </w:abstractNum>
  <w:abstractNum w:abstractNumId="4">
    <w:nsid w:val="0000000E"/>
    <w:multiLevelType w:val="multilevel"/>
    <w:tmpl w:val="0000000E"/>
    <w:lvl w:ilvl="0" w:tentative="0">
      <w:start w:val="1"/>
      <w:numFmt w:val="bullet"/>
      <w:pStyle w:val="83"/>
      <w:lvlText w:val=""/>
      <w:lvlJc w:val="left"/>
      <w:pPr>
        <w:tabs>
          <w:tab w:val="left" w:pos="1259"/>
        </w:tabs>
        <w:ind w:left="1259" w:hanging="420"/>
      </w:pPr>
      <w:rPr>
        <w:rFonts w:hint="default" w:ascii="Wingdings" w:hAnsi="Wingdings"/>
      </w:rPr>
    </w:lvl>
    <w:lvl w:ilvl="1" w:tentative="0">
      <w:start w:val="1"/>
      <w:numFmt w:val="decimal"/>
      <w:pStyle w:val="92"/>
      <w:lvlText w:val="%2."/>
      <w:lvlJc w:val="left"/>
      <w:pPr>
        <w:tabs>
          <w:tab w:val="left" w:pos="1679"/>
        </w:tabs>
        <w:ind w:left="1679" w:hanging="420"/>
      </w:pPr>
      <w:rPr>
        <w:rFonts w:hint="default"/>
      </w:rPr>
    </w:lvl>
    <w:lvl w:ilvl="2" w:tentative="0">
      <w:start w:val="1"/>
      <w:numFmt w:val="japaneseCounting"/>
      <w:lvlText w:val="%3."/>
      <w:lvlJc w:val="left"/>
      <w:pPr>
        <w:tabs>
          <w:tab w:val="left" w:pos="2039"/>
        </w:tabs>
        <w:ind w:left="2039" w:hanging="360"/>
      </w:pPr>
      <w:rPr>
        <w:rFonts w:hint="default" w:ascii="宋体" w:hAnsi="宋体" w:cs="宋体"/>
      </w:rPr>
    </w:lvl>
    <w:lvl w:ilvl="3" w:tentative="0">
      <w:start w:val="1"/>
      <w:numFmt w:val="bullet"/>
      <w:lvlText w:val=""/>
      <w:lvlJc w:val="left"/>
      <w:pPr>
        <w:tabs>
          <w:tab w:val="left" w:pos="2519"/>
        </w:tabs>
        <w:ind w:left="251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939"/>
        </w:tabs>
        <w:ind w:left="293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359"/>
        </w:tabs>
        <w:ind w:left="335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779"/>
        </w:tabs>
        <w:ind w:left="377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199"/>
        </w:tabs>
        <w:ind w:left="419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619"/>
        </w:tabs>
        <w:ind w:left="4619" w:hanging="420"/>
      </w:pPr>
      <w:rPr>
        <w:rFonts w:hint="default" w:ascii="Wingdings" w:hAnsi="Wingdings"/>
      </w:rPr>
    </w:lvl>
  </w:abstractNum>
  <w:abstractNum w:abstractNumId="5">
    <w:nsid w:val="00000010"/>
    <w:multiLevelType w:val="multilevel"/>
    <w:tmpl w:val="0000001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6">
    <w:nsid w:val="00000011"/>
    <w:multiLevelType w:val="multilevel"/>
    <w:tmpl w:val="00000011"/>
    <w:lvl w:ilvl="0" w:tentative="0">
      <w:start w:val="1"/>
      <w:numFmt w:val="bullet"/>
      <w:pStyle w:val="56"/>
      <w:lvlText w:val=""/>
      <w:lvlJc w:val="left"/>
      <w:pPr>
        <w:tabs>
          <w:tab w:val="left" w:pos="895"/>
        </w:tabs>
        <w:ind w:left="89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15"/>
        </w:tabs>
        <w:ind w:left="131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35"/>
        </w:tabs>
        <w:ind w:left="173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55"/>
        </w:tabs>
        <w:ind w:left="215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75"/>
        </w:tabs>
        <w:ind w:left="257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95"/>
        </w:tabs>
        <w:ind w:left="299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15"/>
        </w:tabs>
        <w:ind w:left="341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35"/>
        </w:tabs>
        <w:ind w:left="383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55"/>
        </w:tabs>
        <w:ind w:left="4255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D6E"/>
    <w:rsid w:val="000022B9"/>
    <w:rsid w:val="00003249"/>
    <w:rsid w:val="00010A00"/>
    <w:rsid w:val="0001246A"/>
    <w:rsid w:val="00015D26"/>
    <w:rsid w:val="00016839"/>
    <w:rsid w:val="00020E69"/>
    <w:rsid w:val="000214DB"/>
    <w:rsid w:val="00023D6C"/>
    <w:rsid w:val="00025F65"/>
    <w:rsid w:val="00036713"/>
    <w:rsid w:val="00044CF3"/>
    <w:rsid w:val="0006175D"/>
    <w:rsid w:val="00062A96"/>
    <w:rsid w:val="00066339"/>
    <w:rsid w:val="00070806"/>
    <w:rsid w:val="00070C6D"/>
    <w:rsid w:val="00081B1C"/>
    <w:rsid w:val="00097112"/>
    <w:rsid w:val="000A3927"/>
    <w:rsid w:val="000B2CFB"/>
    <w:rsid w:val="000B73D6"/>
    <w:rsid w:val="000D38B8"/>
    <w:rsid w:val="000E12E9"/>
    <w:rsid w:val="000F147C"/>
    <w:rsid w:val="000F621B"/>
    <w:rsid w:val="00101FCB"/>
    <w:rsid w:val="00103C64"/>
    <w:rsid w:val="00124322"/>
    <w:rsid w:val="00130422"/>
    <w:rsid w:val="00137E72"/>
    <w:rsid w:val="00144AB3"/>
    <w:rsid w:val="00145D81"/>
    <w:rsid w:val="00150149"/>
    <w:rsid w:val="001519AB"/>
    <w:rsid w:val="00152F82"/>
    <w:rsid w:val="00154B4A"/>
    <w:rsid w:val="00156D00"/>
    <w:rsid w:val="00172A27"/>
    <w:rsid w:val="00176138"/>
    <w:rsid w:val="00176FA4"/>
    <w:rsid w:val="00181D51"/>
    <w:rsid w:val="0019058F"/>
    <w:rsid w:val="0019143F"/>
    <w:rsid w:val="0019167A"/>
    <w:rsid w:val="00192AE1"/>
    <w:rsid w:val="00196A06"/>
    <w:rsid w:val="001A1618"/>
    <w:rsid w:val="001B0143"/>
    <w:rsid w:val="001B3B95"/>
    <w:rsid w:val="001C04B3"/>
    <w:rsid w:val="001D6341"/>
    <w:rsid w:val="001E3533"/>
    <w:rsid w:val="001E5B80"/>
    <w:rsid w:val="001F2D2F"/>
    <w:rsid w:val="001F64F3"/>
    <w:rsid w:val="002028F7"/>
    <w:rsid w:val="002110E2"/>
    <w:rsid w:val="002129C7"/>
    <w:rsid w:val="00215ED4"/>
    <w:rsid w:val="0021721B"/>
    <w:rsid w:val="00221929"/>
    <w:rsid w:val="002259E5"/>
    <w:rsid w:val="00227248"/>
    <w:rsid w:val="002278F4"/>
    <w:rsid w:val="00230128"/>
    <w:rsid w:val="00233AE4"/>
    <w:rsid w:val="00236F33"/>
    <w:rsid w:val="00244646"/>
    <w:rsid w:val="0024556A"/>
    <w:rsid w:val="00245571"/>
    <w:rsid w:val="002512EF"/>
    <w:rsid w:val="00253694"/>
    <w:rsid w:val="00256795"/>
    <w:rsid w:val="00270444"/>
    <w:rsid w:val="00272D27"/>
    <w:rsid w:val="00273933"/>
    <w:rsid w:val="00291F1D"/>
    <w:rsid w:val="0029666C"/>
    <w:rsid w:val="002A422F"/>
    <w:rsid w:val="002B572C"/>
    <w:rsid w:val="002B6A07"/>
    <w:rsid w:val="002C0322"/>
    <w:rsid w:val="002C584C"/>
    <w:rsid w:val="002D3DF2"/>
    <w:rsid w:val="002D6A18"/>
    <w:rsid w:val="002E54C2"/>
    <w:rsid w:val="002F62DE"/>
    <w:rsid w:val="00310FD1"/>
    <w:rsid w:val="0031613C"/>
    <w:rsid w:val="00322D84"/>
    <w:rsid w:val="00326798"/>
    <w:rsid w:val="003327B9"/>
    <w:rsid w:val="00333D6E"/>
    <w:rsid w:val="003349F2"/>
    <w:rsid w:val="00334DA4"/>
    <w:rsid w:val="00336B25"/>
    <w:rsid w:val="00340178"/>
    <w:rsid w:val="003414A8"/>
    <w:rsid w:val="00341642"/>
    <w:rsid w:val="00342E4E"/>
    <w:rsid w:val="003464DB"/>
    <w:rsid w:val="00346654"/>
    <w:rsid w:val="0035210B"/>
    <w:rsid w:val="00352BF1"/>
    <w:rsid w:val="0035699D"/>
    <w:rsid w:val="00357765"/>
    <w:rsid w:val="003608FD"/>
    <w:rsid w:val="00381180"/>
    <w:rsid w:val="00386B3C"/>
    <w:rsid w:val="00387C44"/>
    <w:rsid w:val="00392386"/>
    <w:rsid w:val="003975F8"/>
    <w:rsid w:val="003A77E1"/>
    <w:rsid w:val="003B09B9"/>
    <w:rsid w:val="003D1A9C"/>
    <w:rsid w:val="003D563E"/>
    <w:rsid w:val="003E0EC9"/>
    <w:rsid w:val="0040275D"/>
    <w:rsid w:val="00404B38"/>
    <w:rsid w:val="00405B9A"/>
    <w:rsid w:val="004171A5"/>
    <w:rsid w:val="0042628E"/>
    <w:rsid w:val="004329B6"/>
    <w:rsid w:val="0043660D"/>
    <w:rsid w:val="004414B0"/>
    <w:rsid w:val="004417E4"/>
    <w:rsid w:val="0044641A"/>
    <w:rsid w:val="00461A27"/>
    <w:rsid w:val="00464EE5"/>
    <w:rsid w:val="00471B80"/>
    <w:rsid w:val="00472015"/>
    <w:rsid w:val="004852FA"/>
    <w:rsid w:val="00485386"/>
    <w:rsid w:val="00487392"/>
    <w:rsid w:val="00494C92"/>
    <w:rsid w:val="004A4518"/>
    <w:rsid w:val="004A46E8"/>
    <w:rsid w:val="004A5BC8"/>
    <w:rsid w:val="004B2797"/>
    <w:rsid w:val="004B2D9D"/>
    <w:rsid w:val="004B70CE"/>
    <w:rsid w:val="004C2269"/>
    <w:rsid w:val="004C65B7"/>
    <w:rsid w:val="004D33CA"/>
    <w:rsid w:val="004D48DE"/>
    <w:rsid w:val="004E1A0B"/>
    <w:rsid w:val="004E2006"/>
    <w:rsid w:val="004F10C9"/>
    <w:rsid w:val="004F2629"/>
    <w:rsid w:val="004F394B"/>
    <w:rsid w:val="004F74B7"/>
    <w:rsid w:val="005008BB"/>
    <w:rsid w:val="00504711"/>
    <w:rsid w:val="00504BCF"/>
    <w:rsid w:val="00513A16"/>
    <w:rsid w:val="00515FA0"/>
    <w:rsid w:val="005168EA"/>
    <w:rsid w:val="005203A5"/>
    <w:rsid w:val="00525980"/>
    <w:rsid w:val="005434E7"/>
    <w:rsid w:val="00547D8C"/>
    <w:rsid w:val="00550E3A"/>
    <w:rsid w:val="005542B5"/>
    <w:rsid w:val="00561957"/>
    <w:rsid w:val="00564624"/>
    <w:rsid w:val="00570E09"/>
    <w:rsid w:val="00573624"/>
    <w:rsid w:val="005748F5"/>
    <w:rsid w:val="005800C6"/>
    <w:rsid w:val="0058473A"/>
    <w:rsid w:val="00592926"/>
    <w:rsid w:val="0059307D"/>
    <w:rsid w:val="0059449C"/>
    <w:rsid w:val="00596FF7"/>
    <w:rsid w:val="005A3061"/>
    <w:rsid w:val="005A655A"/>
    <w:rsid w:val="005C405C"/>
    <w:rsid w:val="005C6D0E"/>
    <w:rsid w:val="005D3227"/>
    <w:rsid w:val="005D35A7"/>
    <w:rsid w:val="005E5DC3"/>
    <w:rsid w:val="005E5E63"/>
    <w:rsid w:val="005E6E8E"/>
    <w:rsid w:val="005E73A0"/>
    <w:rsid w:val="005E7C2F"/>
    <w:rsid w:val="00610667"/>
    <w:rsid w:val="00615DAB"/>
    <w:rsid w:val="00622E6F"/>
    <w:rsid w:val="00634B5C"/>
    <w:rsid w:val="00634EB1"/>
    <w:rsid w:val="00641D48"/>
    <w:rsid w:val="0065618C"/>
    <w:rsid w:val="006561EF"/>
    <w:rsid w:val="00660D61"/>
    <w:rsid w:val="006703FB"/>
    <w:rsid w:val="00685A71"/>
    <w:rsid w:val="006975B9"/>
    <w:rsid w:val="0069790E"/>
    <w:rsid w:val="006B45E2"/>
    <w:rsid w:val="006B4EB5"/>
    <w:rsid w:val="006B65DF"/>
    <w:rsid w:val="006B70E8"/>
    <w:rsid w:val="006B75E3"/>
    <w:rsid w:val="006B79DC"/>
    <w:rsid w:val="006C0BB2"/>
    <w:rsid w:val="006C1FAE"/>
    <w:rsid w:val="006C27BF"/>
    <w:rsid w:val="006C30F0"/>
    <w:rsid w:val="006D23FC"/>
    <w:rsid w:val="006D3009"/>
    <w:rsid w:val="006D5EA4"/>
    <w:rsid w:val="006E47B4"/>
    <w:rsid w:val="006E5FC7"/>
    <w:rsid w:val="006E6CE8"/>
    <w:rsid w:val="006F2D48"/>
    <w:rsid w:val="006F7823"/>
    <w:rsid w:val="00710FA8"/>
    <w:rsid w:val="00712398"/>
    <w:rsid w:val="0071607E"/>
    <w:rsid w:val="00716DD2"/>
    <w:rsid w:val="007175D0"/>
    <w:rsid w:val="0073015F"/>
    <w:rsid w:val="0073310C"/>
    <w:rsid w:val="00733419"/>
    <w:rsid w:val="00736E01"/>
    <w:rsid w:val="00736F6C"/>
    <w:rsid w:val="00745E83"/>
    <w:rsid w:val="007558C3"/>
    <w:rsid w:val="0076054D"/>
    <w:rsid w:val="0076060B"/>
    <w:rsid w:val="0076122A"/>
    <w:rsid w:val="007758FA"/>
    <w:rsid w:val="0077721C"/>
    <w:rsid w:val="00786E62"/>
    <w:rsid w:val="00794BDE"/>
    <w:rsid w:val="007A20C0"/>
    <w:rsid w:val="007B2546"/>
    <w:rsid w:val="007B3C9E"/>
    <w:rsid w:val="007B523F"/>
    <w:rsid w:val="007C5A2E"/>
    <w:rsid w:val="007D01F7"/>
    <w:rsid w:val="007D2915"/>
    <w:rsid w:val="007D2F11"/>
    <w:rsid w:val="007D6A47"/>
    <w:rsid w:val="007D737D"/>
    <w:rsid w:val="007F71F5"/>
    <w:rsid w:val="00803634"/>
    <w:rsid w:val="00813ABA"/>
    <w:rsid w:val="00816696"/>
    <w:rsid w:val="00816781"/>
    <w:rsid w:val="00821527"/>
    <w:rsid w:val="008230CF"/>
    <w:rsid w:val="00823393"/>
    <w:rsid w:val="008238F4"/>
    <w:rsid w:val="00823B15"/>
    <w:rsid w:val="00824463"/>
    <w:rsid w:val="00837C1D"/>
    <w:rsid w:val="00837C72"/>
    <w:rsid w:val="008418E1"/>
    <w:rsid w:val="00846A46"/>
    <w:rsid w:val="00851834"/>
    <w:rsid w:val="00855E79"/>
    <w:rsid w:val="008649B5"/>
    <w:rsid w:val="00871FF4"/>
    <w:rsid w:val="00876B93"/>
    <w:rsid w:val="00882AAF"/>
    <w:rsid w:val="0088451F"/>
    <w:rsid w:val="00895CAD"/>
    <w:rsid w:val="008A470B"/>
    <w:rsid w:val="008A70D0"/>
    <w:rsid w:val="008B0C4B"/>
    <w:rsid w:val="008B5CD6"/>
    <w:rsid w:val="008C2A20"/>
    <w:rsid w:val="008C31D1"/>
    <w:rsid w:val="008C51C4"/>
    <w:rsid w:val="008C65AB"/>
    <w:rsid w:val="008D06E0"/>
    <w:rsid w:val="008E1B22"/>
    <w:rsid w:val="008F12E6"/>
    <w:rsid w:val="008F220B"/>
    <w:rsid w:val="008F59D6"/>
    <w:rsid w:val="00912B5A"/>
    <w:rsid w:val="00915322"/>
    <w:rsid w:val="0092284E"/>
    <w:rsid w:val="00931445"/>
    <w:rsid w:val="0093479B"/>
    <w:rsid w:val="00935324"/>
    <w:rsid w:val="00942942"/>
    <w:rsid w:val="009438BC"/>
    <w:rsid w:val="00950D00"/>
    <w:rsid w:val="00952CBF"/>
    <w:rsid w:val="00956F99"/>
    <w:rsid w:val="009603DE"/>
    <w:rsid w:val="0096337B"/>
    <w:rsid w:val="00967855"/>
    <w:rsid w:val="009720C3"/>
    <w:rsid w:val="009741F4"/>
    <w:rsid w:val="00977903"/>
    <w:rsid w:val="009865C9"/>
    <w:rsid w:val="00992647"/>
    <w:rsid w:val="009959AB"/>
    <w:rsid w:val="009B673B"/>
    <w:rsid w:val="009C163D"/>
    <w:rsid w:val="009C51F2"/>
    <w:rsid w:val="009C66F6"/>
    <w:rsid w:val="009E0A66"/>
    <w:rsid w:val="009E7140"/>
    <w:rsid w:val="009F35DC"/>
    <w:rsid w:val="009F7969"/>
    <w:rsid w:val="00A01E08"/>
    <w:rsid w:val="00A038DA"/>
    <w:rsid w:val="00A03BEA"/>
    <w:rsid w:val="00A116BD"/>
    <w:rsid w:val="00A11882"/>
    <w:rsid w:val="00A16428"/>
    <w:rsid w:val="00A225DD"/>
    <w:rsid w:val="00A2535C"/>
    <w:rsid w:val="00A2581E"/>
    <w:rsid w:val="00A27AA7"/>
    <w:rsid w:val="00A36639"/>
    <w:rsid w:val="00A46DCD"/>
    <w:rsid w:val="00A5310A"/>
    <w:rsid w:val="00A53D15"/>
    <w:rsid w:val="00A54446"/>
    <w:rsid w:val="00A63504"/>
    <w:rsid w:val="00A65757"/>
    <w:rsid w:val="00A809D5"/>
    <w:rsid w:val="00A80BDB"/>
    <w:rsid w:val="00A82D1F"/>
    <w:rsid w:val="00AA452F"/>
    <w:rsid w:val="00AA5785"/>
    <w:rsid w:val="00AB0C06"/>
    <w:rsid w:val="00AB455D"/>
    <w:rsid w:val="00AC13EA"/>
    <w:rsid w:val="00AC18C9"/>
    <w:rsid w:val="00AC33E1"/>
    <w:rsid w:val="00AD1A39"/>
    <w:rsid w:val="00AF57D3"/>
    <w:rsid w:val="00B00F44"/>
    <w:rsid w:val="00B06831"/>
    <w:rsid w:val="00B07101"/>
    <w:rsid w:val="00B114C4"/>
    <w:rsid w:val="00B241FF"/>
    <w:rsid w:val="00B31321"/>
    <w:rsid w:val="00B404F5"/>
    <w:rsid w:val="00B40E88"/>
    <w:rsid w:val="00B57336"/>
    <w:rsid w:val="00B57611"/>
    <w:rsid w:val="00B60A06"/>
    <w:rsid w:val="00B64EC4"/>
    <w:rsid w:val="00B746D6"/>
    <w:rsid w:val="00B84762"/>
    <w:rsid w:val="00B86477"/>
    <w:rsid w:val="00B86A4D"/>
    <w:rsid w:val="00B86D23"/>
    <w:rsid w:val="00B94CE1"/>
    <w:rsid w:val="00BA78CD"/>
    <w:rsid w:val="00BB3632"/>
    <w:rsid w:val="00BB53F3"/>
    <w:rsid w:val="00BB7362"/>
    <w:rsid w:val="00BC375C"/>
    <w:rsid w:val="00BC4B67"/>
    <w:rsid w:val="00BD07B3"/>
    <w:rsid w:val="00BD5603"/>
    <w:rsid w:val="00BD7642"/>
    <w:rsid w:val="00BE3873"/>
    <w:rsid w:val="00BF0D07"/>
    <w:rsid w:val="00C00430"/>
    <w:rsid w:val="00C02DE4"/>
    <w:rsid w:val="00C0354A"/>
    <w:rsid w:val="00C1314A"/>
    <w:rsid w:val="00C17F22"/>
    <w:rsid w:val="00C25785"/>
    <w:rsid w:val="00C26DA7"/>
    <w:rsid w:val="00C27329"/>
    <w:rsid w:val="00C41855"/>
    <w:rsid w:val="00C45ECF"/>
    <w:rsid w:val="00C515F5"/>
    <w:rsid w:val="00C54EE8"/>
    <w:rsid w:val="00C55B2D"/>
    <w:rsid w:val="00C56E7D"/>
    <w:rsid w:val="00C5748F"/>
    <w:rsid w:val="00C67AE4"/>
    <w:rsid w:val="00C67D40"/>
    <w:rsid w:val="00C72948"/>
    <w:rsid w:val="00C75C5E"/>
    <w:rsid w:val="00C81735"/>
    <w:rsid w:val="00C866C8"/>
    <w:rsid w:val="00C93645"/>
    <w:rsid w:val="00C96635"/>
    <w:rsid w:val="00CA05F7"/>
    <w:rsid w:val="00CA624C"/>
    <w:rsid w:val="00CA79C7"/>
    <w:rsid w:val="00CB2562"/>
    <w:rsid w:val="00CB7A4D"/>
    <w:rsid w:val="00CC157F"/>
    <w:rsid w:val="00CC4911"/>
    <w:rsid w:val="00CC69E6"/>
    <w:rsid w:val="00CD1384"/>
    <w:rsid w:val="00CD37E0"/>
    <w:rsid w:val="00CE11DB"/>
    <w:rsid w:val="00CE65F7"/>
    <w:rsid w:val="00CF448F"/>
    <w:rsid w:val="00CF6887"/>
    <w:rsid w:val="00CF7CB0"/>
    <w:rsid w:val="00D005F5"/>
    <w:rsid w:val="00D006CB"/>
    <w:rsid w:val="00D06349"/>
    <w:rsid w:val="00D07170"/>
    <w:rsid w:val="00D07935"/>
    <w:rsid w:val="00D15144"/>
    <w:rsid w:val="00D16062"/>
    <w:rsid w:val="00D1752A"/>
    <w:rsid w:val="00D23F56"/>
    <w:rsid w:val="00D26BB8"/>
    <w:rsid w:val="00D53404"/>
    <w:rsid w:val="00D53FD3"/>
    <w:rsid w:val="00D654C2"/>
    <w:rsid w:val="00D667D3"/>
    <w:rsid w:val="00D66A2E"/>
    <w:rsid w:val="00D67464"/>
    <w:rsid w:val="00D6771B"/>
    <w:rsid w:val="00D735A2"/>
    <w:rsid w:val="00D87C69"/>
    <w:rsid w:val="00D93020"/>
    <w:rsid w:val="00D95BAC"/>
    <w:rsid w:val="00DA0119"/>
    <w:rsid w:val="00DC15ED"/>
    <w:rsid w:val="00DC1E76"/>
    <w:rsid w:val="00DD1006"/>
    <w:rsid w:val="00DD2DC5"/>
    <w:rsid w:val="00DF1BFF"/>
    <w:rsid w:val="00DF1DED"/>
    <w:rsid w:val="00DF2E19"/>
    <w:rsid w:val="00DF426E"/>
    <w:rsid w:val="00DF4A75"/>
    <w:rsid w:val="00DF7337"/>
    <w:rsid w:val="00E006DE"/>
    <w:rsid w:val="00E0359D"/>
    <w:rsid w:val="00E0387B"/>
    <w:rsid w:val="00E13199"/>
    <w:rsid w:val="00E145EC"/>
    <w:rsid w:val="00E148C9"/>
    <w:rsid w:val="00E3612E"/>
    <w:rsid w:val="00E36A21"/>
    <w:rsid w:val="00E4680B"/>
    <w:rsid w:val="00E518A4"/>
    <w:rsid w:val="00E5273B"/>
    <w:rsid w:val="00E52AF4"/>
    <w:rsid w:val="00E55A66"/>
    <w:rsid w:val="00E56ED5"/>
    <w:rsid w:val="00E62D92"/>
    <w:rsid w:val="00E66652"/>
    <w:rsid w:val="00E72F95"/>
    <w:rsid w:val="00E7365F"/>
    <w:rsid w:val="00E80F4C"/>
    <w:rsid w:val="00E86615"/>
    <w:rsid w:val="00E900AE"/>
    <w:rsid w:val="00E94B6B"/>
    <w:rsid w:val="00EA3B78"/>
    <w:rsid w:val="00EA7FC8"/>
    <w:rsid w:val="00EB0429"/>
    <w:rsid w:val="00EB59DE"/>
    <w:rsid w:val="00EB71AA"/>
    <w:rsid w:val="00EC157C"/>
    <w:rsid w:val="00EC75D2"/>
    <w:rsid w:val="00EC7F7B"/>
    <w:rsid w:val="00ED23C2"/>
    <w:rsid w:val="00ED401A"/>
    <w:rsid w:val="00EE5DE3"/>
    <w:rsid w:val="00EE769D"/>
    <w:rsid w:val="00EF0265"/>
    <w:rsid w:val="00F007D9"/>
    <w:rsid w:val="00F01742"/>
    <w:rsid w:val="00F039D1"/>
    <w:rsid w:val="00F11529"/>
    <w:rsid w:val="00F214AA"/>
    <w:rsid w:val="00F21A34"/>
    <w:rsid w:val="00F271C6"/>
    <w:rsid w:val="00F32B35"/>
    <w:rsid w:val="00F34E62"/>
    <w:rsid w:val="00F432CA"/>
    <w:rsid w:val="00F47C5A"/>
    <w:rsid w:val="00F51FD9"/>
    <w:rsid w:val="00F67FC6"/>
    <w:rsid w:val="00F76EDE"/>
    <w:rsid w:val="00F9123F"/>
    <w:rsid w:val="00F9264D"/>
    <w:rsid w:val="00F957A1"/>
    <w:rsid w:val="00F97434"/>
    <w:rsid w:val="00FA342F"/>
    <w:rsid w:val="00FC0CBB"/>
    <w:rsid w:val="00FC282C"/>
    <w:rsid w:val="00FC2FF9"/>
    <w:rsid w:val="00FC7B19"/>
    <w:rsid w:val="00FE0229"/>
    <w:rsid w:val="00FE3358"/>
    <w:rsid w:val="00FE35D1"/>
    <w:rsid w:val="00FE6EE4"/>
    <w:rsid w:val="00FF0B30"/>
    <w:rsid w:val="00FF3AF3"/>
    <w:rsid w:val="00FF7A47"/>
    <w:rsid w:val="00FF7C12"/>
    <w:rsid w:val="02F166D6"/>
    <w:rsid w:val="03400BC9"/>
    <w:rsid w:val="054A3583"/>
    <w:rsid w:val="06597FEE"/>
    <w:rsid w:val="0E554C8F"/>
    <w:rsid w:val="10381882"/>
    <w:rsid w:val="12A407A1"/>
    <w:rsid w:val="16654F04"/>
    <w:rsid w:val="18BC2106"/>
    <w:rsid w:val="1BF61209"/>
    <w:rsid w:val="1DC87747"/>
    <w:rsid w:val="20221FE0"/>
    <w:rsid w:val="205D2442"/>
    <w:rsid w:val="228A331E"/>
    <w:rsid w:val="23E46341"/>
    <w:rsid w:val="27C17045"/>
    <w:rsid w:val="281E64CE"/>
    <w:rsid w:val="294626C4"/>
    <w:rsid w:val="29797F58"/>
    <w:rsid w:val="2CB07BC2"/>
    <w:rsid w:val="30E457EC"/>
    <w:rsid w:val="3185644C"/>
    <w:rsid w:val="323A2CC6"/>
    <w:rsid w:val="33235945"/>
    <w:rsid w:val="332D3093"/>
    <w:rsid w:val="377135CE"/>
    <w:rsid w:val="38A22FF6"/>
    <w:rsid w:val="3B4D6458"/>
    <w:rsid w:val="3B676F41"/>
    <w:rsid w:val="3E9207B3"/>
    <w:rsid w:val="3F0C0028"/>
    <w:rsid w:val="401F6580"/>
    <w:rsid w:val="40372168"/>
    <w:rsid w:val="41A24481"/>
    <w:rsid w:val="454050A9"/>
    <w:rsid w:val="46550474"/>
    <w:rsid w:val="465E6060"/>
    <w:rsid w:val="471E117D"/>
    <w:rsid w:val="476B1F2B"/>
    <w:rsid w:val="47736207"/>
    <w:rsid w:val="47DA0270"/>
    <w:rsid w:val="488E48F7"/>
    <w:rsid w:val="49321799"/>
    <w:rsid w:val="4D25749E"/>
    <w:rsid w:val="4FC7576D"/>
    <w:rsid w:val="515A2406"/>
    <w:rsid w:val="51DE720C"/>
    <w:rsid w:val="535B09FA"/>
    <w:rsid w:val="579053A6"/>
    <w:rsid w:val="5AEA5C0E"/>
    <w:rsid w:val="5B2A3E3D"/>
    <w:rsid w:val="5E6852F4"/>
    <w:rsid w:val="606C4929"/>
    <w:rsid w:val="695F06ED"/>
    <w:rsid w:val="6A584A13"/>
    <w:rsid w:val="6B3218ED"/>
    <w:rsid w:val="6D1771CF"/>
    <w:rsid w:val="6D8C4C10"/>
    <w:rsid w:val="728359ED"/>
    <w:rsid w:val="77D3189D"/>
    <w:rsid w:val="7A2666B8"/>
    <w:rsid w:val="7C827E87"/>
    <w:rsid w:val="7CC059B7"/>
    <w:rsid w:val="7CD74D70"/>
    <w:rsid w:val="7DCE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qFormat="1" w:unhideWhenUsed="0" w:uiPriority="0" w:semiHidden="0" w:name="Normal Indent"/>
    <w:lsdException w:uiPriority="99" w:name="footnote text"/>
    <w:lsdException w:qFormat="1" w:uiPriority="99" w:semiHidden="0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iPriority="99" w:name="HTML Typewriter"/>
    <w:lsdException w:unhideWhenUsed="0" w:uiPriority="0" w:semiHidden="0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after="120"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20" w:after="120" w:line="415" w:lineRule="auto"/>
      <w:outlineLvl w:val="1"/>
    </w:pPr>
    <w:rPr>
      <w:rFonts w:ascii="Arial" w:hAnsi="Arial"/>
      <w:b/>
      <w:bCs/>
      <w:sz w:val="24"/>
      <w:szCs w:val="32"/>
    </w:rPr>
  </w:style>
  <w:style w:type="paragraph" w:styleId="4">
    <w:name w:val="heading 3"/>
    <w:basedOn w:val="1"/>
    <w:next w:val="5"/>
    <w:qFormat/>
    <w:uiPriority w:val="0"/>
    <w:pPr>
      <w:keepNext/>
      <w:keepLines/>
      <w:numPr>
        <w:ilvl w:val="2"/>
        <w:numId w:val="1"/>
      </w:numPr>
      <w:spacing w:before="120" w:after="120" w:line="415" w:lineRule="auto"/>
      <w:outlineLvl w:val="2"/>
    </w:pPr>
    <w:rPr>
      <w:b/>
      <w:bCs/>
      <w:szCs w:val="32"/>
    </w:rPr>
  </w:style>
  <w:style w:type="paragraph" w:styleId="6">
    <w:name w:val="heading 4"/>
    <w:basedOn w:val="1"/>
    <w:next w:val="5"/>
    <w:qFormat/>
    <w:uiPriority w:val="0"/>
    <w:pPr>
      <w:keepNext/>
      <w:keepLines/>
      <w:numPr>
        <w:ilvl w:val="3"/>
        <w:numId w:val="1"/>
      </w:numPr>
      <w:spacing w:before="120" w:after="120" w:line="377" w:lineRule="auto"/>
      <w:outlineLvl w:val="3"/>
    </w:pPr>
    <w:rPr>
      <w:rFonts w:ascii="Arial" w:hAnsi="Arial"/>
      <w:b/>
      <w:bCs/>
      <w:szCs w:val="21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6">
    <w:name w:val="Default Paragraph Font"/>
    <w:semiHidden/>
    <w:unhideWhenUsed/>
    <w:qFormat/>
    <w:uiPriority w:val="1"/>
  </w:style>
  <w:style w:type="table" w:default="1" w:styleId="3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link w:val="65"/>
    <w:qFormat/>
    <w:uiPriority w:val="0"/>
    <w:pPr>
      <w:snapToGrid w:val="0"/>
      <w:spacing w:line="360" w:lineRule="auto"/>
      <w:ind w:firstLine="420"/>
      <w:jc w:val="left"/>
    </w:pPr>
    <w:rPr>
      <w:rFonts w:ascii="宋体"/>
      <w:kern w:val="0"/>
      <w:szCs w:val="20"/>
      <w:lang w:val="zh-CN" w:eastAsia="zh-CN"/>
    </w:rPr>
  </w:style>
  <w:style w:type="paragraph" w:styleId="12">
    <w:name w:val="toc 7"/>
    <w:basedOn w:val="1"/>
    <w:next w:val="1"/>
    <w:qFormat/>
    <w:uiPriority w:val="39"/>
    <w:pPr>
      <w:ind w:left="2520" w:leftChars="1200"/>
    </w:pPr>
    <w:rPr>
      <w:rFonts w:ascii="Calibri" w:hAnsi="Calibri"/>
      <w:szCs w:val="22"/>
    </w:rPr>
  </w:style>
  <w:style w:type="paragraph" w:styleId="13">
    <w:name w:val="List Bullet"/>
    <w:basedOn w:val="1"/>
    <w:qFormat/>
    <w:uiPriority w:val="0"/>
    <w:pPr>
      <w:numPr>
        <w:ilvl w:val="0"/>
        <w:numId w:val="2"/>
      </w:numPr>
    </w:pPr>
    <w:rPr>
      <w:rFonts w:ascii="宋体" w:hAnsi="宋体"/>
      <w:color w:val="000000"/>
      <w:szCs w:val="21"/>
      <w:lang w:eastAsia="ja-JP"/>
    </w:rPr>
  </w:style>
  <w:style w:type="paragraph" w:styleId="14">
    <w:name w:val="Document Map"/>
    <w:basedOn w:val="1"/>
    <w:uiPriority w:val="0"/>
    <w:pPr>
      <w:shd w:val="clear" w:color="auto" w:fill="000080"/>
    </w:pPr>
  </w:style>
  <w:style w:type="paragraph" w:styleId="15">
    <w:name w:val="annotation text"/>
    <w:basedOn w:val="1"/>
    <w:link w:val="60"/>
    <w:unhideWhenUsed/>
    <w:qFormat/>
    <w:uiPriority w:val="99"/>
    <w:pPr>
      <w:jc w:val="left"/>
    </w:pPr>
    <w:rPr>
      <w:lang w:val="zh-CN" w:eastAsia="zh-CN"/>
    </w:rPr>
  </w:style>
  <w:style w:type="paragraph" w:styleId="16">
    <w:name w:val="Body Text"/>
    <w:basedOn w:val="1"/>
    <w:link w:val="63"/>
    <w:qFormat/>
    <w:uiPriority w:val="0"/>
    <w:pPr>
      <w:spacing w:after="120"/>
    </w:pPr>
    <w:rPr>
      <w:lang w:val="zh-CN" w:eastAsia="zh-CN"/>
    </w:rPr>
  </w:style>
  <w:style w:type="paragraph" w:styleId="17">
    <w:name w:val="toc 5"/>
    <w:basedOn w:val="1"/>
    <w:next w:val="1"/>
    <w:qFormat/>
    <w:uiPriority w:val="39"/>
    <w:pPr>
      <w:ind w:left="1680" w:leftChars="800"/>
    </w:p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toc 8"/>
    <w:basedOn w:val="1"/>
    <w:next w:val="1"/>
    <w:uiPriority w:val="39"/>
    <w:pPr>
      <w:ind w:left="2940" w:leftChars="1400"/>
    </w:pPr>
    <w:rPr>
      <w:rFonts w:ascii="Calibri" w:hAnsi="Calibri"/>
      <w:szCs w:val="22"/>
    </w:rPr>
  </w:style>
  <w:style w:type="paragraph" w:styleId="20">
    <w:name w:val="Body Text Indent 2"/>
    <w:basedOn w:val="1"/>
    <w:link w:val="68"/>
    <w:qFormat/>
    <w:uiPriority w:val="0"/>
    <w:pPr>
      <w:ind w:left="900" w:firstLine="540"/>
    </w:pPr>
    <w:rPr>
      <w:i/>
      <w:lang w:val="zh-CN" w:eastAsia="zh-CN"/>
    </w:rPr>
  </w:style>
  <w:style w:type="paragraph" w:styleId="21">
    <w:name w:val="Balloon Text"/>
    <w:basedOn w:val="1"/>
    <w:link w:val="97"/>
    <w:qFormat/>
    <w:uiPriority w:val="0"/>
    <w:rPr>
      <w:sz w:val="18"/>
      <w:szCs w:val="18"/>
    </w:rPr>
  </w:style>
  <w:style w:type="paragraph" w:styleId="22">
    <w:name w:val="footer"/>
    <w:basedOn w:val="1"/>
    <w:qFormat/>
    <w:uiPriority w:val="0"/>
    <w:pPr>
      <w:pBdr>
        <w:top w:val="single" w:color="auto" w:sz="12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uiPriority w:val="0"/>
    <w:pPr>
      <w:pBdr>
        <w:bottom w:val="single" w:color="auto" w:sz="12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5">
    <w:name w:val="toc 4"/>
    <w:basedOn w:val="1"/>
    <w:next w:val="1"/>
    <w:uiPriority w:val="39"/>
    <w:pPr>
      <w:ind w:left="1260" w:leftChars="600"/>
    </w:pPr>
  </w:style>
  <w:style w:type="paragraph" w:styleId="26">
    <w:name w:val="toc 6"/>
    <w:basedOn w:val="1"/>
    <w:next w:val="1"/>
    <w:qFormat/>
    <w:uiPriority w:val="39"/>
    <w:pPr>
      <w:ind w:left="2100" w:leftChars="1000"/>
    </w:pPr>
  </w:style>
  <w:style w:type="paragraph" w:styleId="27">
    <w:name w:val="toc 2"/>
    <w:basedOn w:val="1"/>
    <w:next w:val="1"/>
    <w:uiPriority w:val="39"/>
    <w:pPr>
      <w:ind w:left="210"/>
      <w:jc w:val="left"/>
    </w:pPr>
    <w:rPr>
      <w:smallCaps/>
      <w:sz w:val="20"/>
      <w:szCs w:val="20"/>
    </w:rPr>
  </w:style>
  <w:style w:type="paragraph" w:styleId="28">
    <w:name w:val="toc 9"/>
    <w:basedOn w:val="1"/>
    <w:next w:val="1"/>
    <w:uiPriority w:val="39"/>
    <w:pPr>
      <w:ind w:left="3360" w:leftChars="1600"/>
    </w:pPr>
    <w:rPr>
      <w:rFonts w:ascii="Calibri" w:hAnsi="Calibri"/>
      <w:szCs w:val="22"/>
    </w:rPr>
  </w:style>
  <w:style w:type="paragraph" w:styleId="29">
    <w:name w:val="HTML Preformatted"/>
    <w:basedOn w:val="1"/>
    <w:link w:val="9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0">
    <w:name w:val="Normal (Web)"/>
    <w:basedOn w:val="1"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31">
    <w:name w:val="Title"/>
    <w:basedOn w:val="1"/>
    <w:link w:val="96"/>
    <w:qFormat/>
    <w:uiPriority w:val="0"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hAnsi="Arial"/>
      <w:kern w:val="0"/>
      <w:sz w:val="30"/>
      <w:szCs w:val="20"/>
      <w:lang w:val="zh-CN" w:eastAsia="zh-CN"/>
    </w:rPr>
  </w:style>
  <w:style w:type="paragraph" w:styleId="32">
    <w:name w:val="annotation subject"/>
    <w:basedOn w:val="15"/>
    <w:next w:val="15"/>
    <w:link w:val="53"/>
    <w:unhideWhenUsed/>
    <w:qFormat/>
    <w:uiPriority w:val="99"/>
    <w:rPr>
      <w:b/>
      <w:bCs/>
    </w:rPr>
  </w:style>
  <w:style w:type="paragraph" w:styleId="33">
    <w:name w:val="Body Text First Indent"/>
    <w:basedOn w:val="16"/>
    <w:link w:val="64"/>
    <w:uiPriority w:val="0"/>
    <w:pPr>
      <w:ind w:firstLine="420" w:firstLineChars="100"/>
    </w:pPr>
  </w:style>
  <w:style w:type="table" w:styleId="35">
    <w:name w:val="Table Grid"/>
    <w:basedOn w:val="3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7">
    <w:name w:val="Strong"/>
    <w:qFormat/>
    <w:uiPriority w:val="0"/>
    <w:rPr>
      <w:b/>
    </w:rPr>
  </w:style>
  <w:style w:type="character" w:styleId="38">
    <w:name w:val="page number"/>
    <w:basedOn w:val="36"/>
    <w:uiPriority w:val="0"/>
  </w:style>
  <w:style w:type="character" w:styleId="39">
    <w:name w:val="FollowedHyperlink"/>
    <w:uiPriority w:val="0"/>
    <w:rPr>
      <w:color w:val="338DE6"/>
      <w:u w:val="none"/>
    </w:rPr>
  </w:style>
  <w:style w:type="character" w:styleId="40">
    <w:name w:val="Emphasis"/>
    <w:qFormat/>
    <w:uiPriority w:val="0"/>
    <w:rPr>
      <w:color w:val="CC0000"/>
    </w:rPr>
  </w:style>
  <w:style w:type="character" w:styleId="41">
    <w:name w:val="HTML Definition"/>
    <w:uiPriority w:val="0"/>
  </w:style>
  <w:style w:type="character" w:styleId="42">
    <w:name w:val="HTML Variable"/>
    <w:uiPriority w:val="0"/>
  </w:style>
  <w:style w:type="character" w:styleId="43">
    <w:name w:val="Hyperlink"/>
    <w:qFormat/>
    <w:uiPriority w:val="99"/>
    <w:rPr>
      <w:color w:val="338DE6"/>
      <w:u w:val="none"/>
    </w:rPr>
  </w:style>
  <w:style w:type="character" w:styleId="44">
    <w:name w:val="HTML Code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45">
    <w:name w:val="annotation reference"/>
    <w:unhideWhenUsed/>
    <w:uiPriority w:val="99"/>
    <w:rPr>
      <w:sz w:val="21"/>
      <w:szCs w:val="21"/>
    </w:rPr>
  </w:style>
  <w:style w:type="character" w:styleId="46">
    <w:name w:val="HTML Cite"/>
    <w:qFormat/>
    <w:uiPriority w:val="0"/>
    <w:rPr>
      <w:color w:val="008000"/>
    </w:rPr>
  </w:style>
  <w:style w:type="character" w:styleId="47">
    <w:name w:val="HTML Keyboard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48">
    <w:name w:val="HTML Sample"/>
    <w:uiPriority w:val="0"/>
    <w:rPr>
      <w:rFonts w:ascii="monospace" w:hAnsi="monospace" w:eastAsia="monospace" w:cs="monospace"/>
      <w:sz w:val="21"/>
      <w:szCs w:val="21"/>
    </w:rPr>
  </w:style>
  <w:style w:type="character" w:customStyle="1" w:styleId="49">
    <w:name w:val="表格文本居左 Char Char"/>
    <w:link w:val="50"/>
    <w:uiPriority w:val="0"/>
    <w:rPr>
      <w:kern w:val="2"/>
      <w:sz w:val="21"/>
      <w:szCs w:val="24"/>
    </w:rPr>
  </w:style>
  <w:style w:type="paragraph" w:customStyle="1" w:styleId="50">
    <w:name w:val="表格文本居左"/>
    <w:basedOn w:val="1"/>
    <w:link w:val="49"/>
    <w:uiPriority w:val="0"/>
    <w:pPr>
      <w:spacing w:before="60" w:after="60"/>
      <w:jc w:val="left"/>
    </w:pPr>
    <w:rPr>
      <w:lang w:val="zh-CN" w:eastAsia="zh-CN"/>
    </w:rPr>
  </w:style>
  <w:style w:type="character" w:customStyle="1" w:styleId="51">
    <w:name w:val="正文缩进 Char1"/>
    <w:qFormat/>
    <w:uiPriority w:val="0"/>
    <w:rPr>
      <w:kern w:val="2"/>
      <w:sz w:val="21"/>
      <w:szCs w:val="24"/>
    </w:rPr>
  </w:style>
  <w:style w:type="character" w:customStyle="1" w:styleId="52">
    <w:name w:val="fontstrikethrough"/>
    <w:uiPriority w:val="0"/>
    <w:rPr>
      <w:strike/>
    </w:rPr>
  </w:style>
  <w:style w:type="character" w:customStyle="1" w:styleId="53">
    <w:name w:val="批注主题 Char"/>
    <w:link w:val="32"/>
    <w:semiHidden/>
    <w:uiPriority w:val="99"/>
    <w:rPr>
      <w:b/>
      <w:bCs/>
      <w:kern w:val="2"/>
      <w:sz w:val="21"/>
      <w:szCs w:val="24"/>
    </w:rPr>
  </w:style>
  <w:style w:type="character" w:customStyle="1" w:styleId="54">
    <w:name w:val="段 Char"/>
    <w:uiPriority w:val="0"/>
    <w:rPr>
      <w:rFonts w:ascii="宋体"/>
      <w:sz w:val="21"/>
      <w:lang w:val="en-US" w:eastAsia="zh-CN" w:bidi="ar-SA"/>
    </w:rPr>
  </w:style>
  <w:style w:type="character" w:customStyle="1" w:styleId="55">
    <w:name w:val="IBM符号1 Char Char"/>
    <w:link w:val="56"/>
    <w:uiPriority w:val="0"/>
    <w:rPr>
      <w:rFonts w:ascii="Arial" w:hAnsi="Arial"/>
      <w:kern w:val="2"/>
      <w:sz w:val="24"/>
      <w:szCs w:val="24"/>
      <w:lang w:val="zh-CN" w:eastAsia="ar-SA"/>
    </w:rPr>
  </w:style>
  <w:style w:type="paragraph" w:customStyle="1" w:styleId="56">
    <w:name w:val="IBM符号1"/>
    <w:basedOn w:val="1"/>
    <w:link w:val="55"/>
    <w:uiPriority w:val="0"/>
    <w:pPr>
      <w:numPr>
        <w:ilvl w:val="0"/>
        <w:numId w:val="3"/>
      </w:numPr>
      <w:spacing w:line="360" w:lineRule="auto"/>
    </w:pPr>
    <w:rPr>
      <w:rFonts w:ascii="Arial" w:hAnsi="Arial"/>
      <w:sz w:val="24"/>
      <w:lang w:val="zh-CN" w:eastAsia="ar-SA"/>
    </w:rPr>
  </w:style>
  <w:style w:type="character" w:customStyle="1" w:styleId="57">
    <w:name w:val="cnblogs_code"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color="auto" w:fill="F5F5F5"/>
    </w:rPr>
  </w:style>
  <w:style w:type="character" w:customStyle="1" w:styleId="58">
    <w:name w:val="列出段落 Char"/>
    <w:link w:val="59"/>
    <w:qFormat/>
    <w:uiPriority w:val="0"/>
    <w:rPr>
      <w:kern w:val="2"/>
      <w:sz w:val="21"/>
      <w:szCs w:val="24"/>
    </w:rPr>
  </w:style>
  <w:style w:type="paragraph" w:styleId="59">
    <w:name w:val="List Paragraph"/>
    <w:basedOn w:val="1"/>
    <w:link w:val="58"/>
    <w:qFormat/>
    <w:uiPriority w:val="0"/>
    <w:pPr>
      <w:ind w:firstLine="420" w:firstLineChars="200"/>
    </w:pPr>
    <w:rPr>
      <w:lang w:val="zh-CN" w:eastAsia="zh-CN"/>
    </w:rPr>
  </w:style>
  <w:style w:type="character" w:customStyle="1" w:styleId="60">
    <w:name w:val="批注文字 Char"/>
    <w:link w:val="15"/>
    <w:semiHidden/>
    <w:uiPriority w:val="99"/>
    <w:rPr>
      <w:kern w:val="2"/>
      <w:sz w:val="21"/>
      <w:szCs w:val="24"/>
    </w:rPr>
  </w:style>
  <w:style w:type="character" w:customStyle="1" w:styleId="61">
    <w:name w:val="段 Char Char"/>
    <w:link w:val="62"/>
    <w:uiPriority w:val="0"/>
    <w:rPr>
      <w:rFonts w:ascii="宋体"/>
      <w:sz w:val="21"/>
      <w:lang w:val="en-US" w:eastAsia="zh-CN" w:bidi="ar-SA"/>
    </w:rPr>
  </w:style>
  <w:style w:type="paragraph" w:customStyle="1" w:styleId="62">
    <w:name w:val="段"/>
    <w:link w:val="61"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63">
    <w:name w:val="正文文本 Char"/>
    <w:link w:val="16"/>
    <w:uiPriority w:val="0"/>
    <w:rPr>
      <w:kern w:val="2"/>
      <w:sz w:val="21"/>
      <w:szCs w:val="24"/>
    </w:rPr>
  </w:style>
  <w:style w:type="character" w:customStyle="1" w:styleId="64">
    <w:name w:val="正文首行缩进 Char"/>
    <w:basedOn w:val="63"/>
    <w:link w:val="33"/>
    <w:qFormat/>
    <w:uiPriority w:val="0"/>
    <w:rPr>
      <w:kern w:val="2"/>
      <w:sz w:val="21"/>
      <w:szCs w:val="24"/>
    </w:rPr>
  </w:style>
  <w:style w:type="character" w:customStyle="1" w:styleId="65">
    <w:name w:val="正文缩进 Char"/>
    <w:link w:val="5"/>
    <w:uiPriority w:val="0"/>
    <w:rPr>
      <w:rFonts w:ascii="宋体"/>
      <w:sz w:val="21"/>
    </w:rPr>
  </w:style>
  <w:style w:type="character" w:customStyle="1" w:styleId="66">
    <w:name w:val="fontborder"/>
    <w:uiPriority w:val="0"/>
    <w:rPr>
      <w:bdr w:val="single" w:color="000000" w:sz="6" w:space="0"/>
    </w:rPr>
  </w:style>
  <w:style w:type="character" w:customStyle="1" w:styleId="67">
    <w:name w:val="项目缩写 Char Char"/>
    <w:uiPriority w:val="0"/>
    <w:rPr>
      <w:rFonts w:ascii="宋体" w:hAnsi="宋体" w:eastAsia="宋体"/>
      <w:kern w:val="2"/>
      <w:sz w:val="18"/>
      <w:szCs w:val="24"/>
      <w:lang w:val="en-US" w:eastAsia="zh-CN" w:bidi="ar-SA"/>
    </w:rPr>
  </w:style>
  <w:style w:type="character" w:customStyle="1" w:styleId="68">
    <w:name w:val="正文文本缩进 2 Char"/>
    <w:link w:val="20"/>
    <w:uiPriority w:val="0"/>
    <w:rPr>
      <w:i/>
      <w:kern w:val="2"/>
      <w:sz w:val="21"/>
      <w:szCs w:val="24"/>
    </w:rPr>
  </w:style>
  <w:style w:type="paragraph" w:customStyle="1" w:styleId="69">
    <w:name w:val="p0"/>
    <w:basedOn w:val="1"/>
    <w:uiPriority w:val="0"/>
    <w:pPr>
      <w:widowControl/>
      <w:spacing w:line="264" w:lineRule="auto"/>
    </w:pPr>
    <w:rPr>
      <w:rFonts w:ascii="Arial" w:hAnsi="Arial" w:cs="Arial"/>
      <w:kern w:val="0"/>
      <w:sz w:val="24"/>
    </w:rPr>
  </w:style>
  <w:style w:type="paragraph" w:customStyle="1" w:styleId="70">
    <w:name w:val="样式 正文缩进±íÕýÎÄÕýÎÄ·ÇËõ½ø正文（首行缩进两字）缩进ALT+Z四号正文双线正文不缩进正文缩进..."/>
    <w:basedOn w:val="5"/>
    <w:qFormat/>
    <w:uiPriority w:val="0"/>
    <w:pPr>
      <w:ind w:firstLine="200"/>
    </w:pPr>
    <w:rPr>
      <w:rFonts w:cs="宋体"/>
    </w:rPr>
  </w:style>
  <w:style w:type="paragraph" w:customStyle="1" w:styleId="71">
    <w:name w:val="Char1"/>
    <w:basedOn w:val="1"/>
    <w:uiPriority w:val="0"/>
    <w:pPr>
      <w:spacing w:line="360" w:lineRule="auto"/>
    </w:pPr>
    <w:rPr>
      <w:sz w:val="24"/>
    </w:rPr>
  </w:style>
  <w:style w:type="paragraph" w:customStyle="1" w:styleId="72">
    <w:name w:val="列项——（一级）"/>
    <w:uiPriority w:val="0"/>
    <w:pPr>
      <w:widowControl w:val="0"/>
      <w:numPr>
        <w:ilvl w:val="0"/>
        <w:numId w:val="4"/>
      </w:numPr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73">
    <w:name w:val="表格文字"/>
    <w:basedOn w:val="1"/>
    <w:qFormat/>
    <w:uiPriority w:val="0"/>
    <w:pPr>
      <w:keepLines/>
      <w:snapToGrid w:val="0"/>
      <w:jc w:val="left"/>
    </w:pPr>
    <w:rPr>
      <w:rFonts w:ascii="宋体"/>
      <w:kern w:val="0"/>
      <w:szCs w:val="20"/>
    </w:rPr>
  </w:style>
  <w:style w:type="paragraph" w:customStyle="1" w:styleId="74">
    <w:name w:val="9 Char"/>
    <w:basedOn w:val="1"/>
    <w:uiPriority w:val="0"/>
    <w:pPr>
      <w:tabs>
        <w:tab w:val="left" w:pos="840"/>
      </w:tabs>
      <w:spacing w:line="400" w:lineRule="exact"/>
      <w:ind w:left="840" w:right="240" w:rightChars="100" w:hanging="420"/>
    </w:pPr>
    <w:rPr>
      <w:b/>
      <w:sz w:val="24"/>
    </w:rPr>
  </w:style>
  <w:style w:type="paragraph" w:customStyle="1" w:styleId="75">
    <w:name w:val="文档标题"/>
    <w:basedOn w:val="1"/>
    <w:qFormat/>
    <w:uiPriority w:val="0"/>
    <w:pPr>
      <w:spacing w:line="360" w:lineRule="auto"/>
      <w:jc w:val="center"/>
    </w:pPr>
    <w:rPr>
      <w:rFonts w:ascii="华文中宋" w:hAnsi="华文中宋" w:eastAsia="华文中宋"/>
      <w:b/>
      <w:sz w:val="52"/>
      <w:szCs w:val="52"/>
    </w:rPr>
  </w:style>
  <w:style w:type="paragraph" w:customStyle="1" w:styleId="76">
    <w:name w:val="Char Char Char Char Char Char1 Char Char Char Char Char Char Char Char Char Char1 Char Char Char Char Char Char"/>
    <w:basedOn w:val="1"/>
    <w:qFormat/>
    <w:uiPriority w:val="0"/>
    <w:rPr>
      <w:rFonts w:ascii="宋体" w:hAnsi="宋体"/>
      <w:szCs w:val="20"/>
    </w:rPr>
  </w:style>
  <w:style w:type="paragraph" w:customStyle="1" w:styleId="77">
    <w:name w:val="列项●（二级）"/>
    <w:uiPriority w:val="0"/>
    <w:pPr>
      <w:numPr>
        <w:ilvl w:val="1"/>
        <w:numId w:val="4"/>
      </w:numPr>
      <w:tabs>
        <w:tab w:val="left" w:pos="840"/>
        <w:tab w:val="clear" w:pos="760"/>
      </w:tabs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78">
    <w:name w:val="Char Char Char Char Char Char1 Char Char"/>
    <w:basedOn w:val="1"/>
    <w:qFormat/>
    <w:uiPriority w:val="0"/>
    <w:pPr>
      <w:pageBreakBefore/>
      <w:tabs>
        <w:tab w:val="left" w:pos="432"/>
      </w:tabs>
      <w:ind w:left="432" w:hanging="432"/>
    </w:pPr>
    <w:rPr>
      <w:rFonts w:ascii="Tahoma" w:hAnsi="Tahoma"/>
      <w:sz w:val="24"/>
      <w:szCs w:val="20"/>
    </w:rPr>
  </w:style>
  <w:style w:type="paragraph" w:customStyle="1" w:styleId="79">
    <w:name w:val="机构名称"/>
    <w:basedOn w:val="1"/>
    <w:qFormat/>
    <w:uiPriority w:val="0"/>
    <w:pPr>
      <w:jc w:val="center"/>
    </w:pPr>
    <w:rPr>
      <w:rFonts w:ascii="华文中宋" w:hAnsi="华文中宋" w:eastAsia="华文中宋"/>
      <w:b/>
      <w:sz w:val="52"/>
      <w:szCs w:val="52"/>
    </w:rPr>
  </w:style>
  <w:style w:type="paragraph" w:customStyle="1" w:styleId="80">
    <w:name w:val="Char Char Char Char"/>
    <w:basedOn w:val="1"/>
    <w:qFormat/>
    <w:uiPriority w:val="0"/>
    <w:pPr>
      <w:spacing w:line="360" w:lineRule="auto"/>
      <w:ind w:firstLine="480" w:firstLineChars="200"/>
    </w:pPr>
    <w:rPr>
      <w:sz w:val="24"/>
    </w:rPr>
  </w:style>
  <w:style w:type="paragraph" w:customStyle="1" w:styleId="81">
    <w:name w:val="项目缩写"/>
    <w:basedOn w:val="1"/>
    <w:qFormat/>
    <w:uiPriority w:val="0"/>
    <w:rPr>
      <w:rFonts w:ascii="宋体" w:hAnsi="宋体"/>
      <w:sz w:val="18"/>
    </w:rPr>
  </w:style>
  <w:style w:type="paragraph" w:customStyle="1" w:styleId="82">
    <w:name w:val="Char1 Char Char Char Char Char Char"/>
    <w:basedOn w:val="1"/>
    <w:qFormat/>
    <w:uiPriority w:val="0"/>
    <w:pPr>
      <w:spacing w:line="360" w:lineRule="auto"/>
    </w:pPr>
    <w:rPr>
      <w:color w:val="000000"/>
      <w:sz w:val="24"/>
      <w:szCs w:val="21"/>
    </w:rPr>
  </w:style>
  <w:style w:type="paragraph" w:customStyle="1" w:styleId="83">
    <w:name w:val="bianhao3"/>
    <w:basedOn w:val="1"/>
    <w:qFormat/>
    <w:uiPriority w:val="0"/>
    <w:pPr>
      <w:numPr>
        <w:ilvl w:val="0"/>
        <w:numId w:val="5"/>
      </w:numPr>
      <w:spacing w:line="360" w:lineRule="auto"/>
    </w:pPr>
    <w:rPr>
      <w:rFonts w:ascii="Arial" w:hAnsi="Arial"/>
      <w:sz w:val="24"/>
    </w:rPr>
  </w:style>
  <w:style w:type="paragraph" w:customStyle="1" w:styleId="84">
    <w:name w:val="Char Char Char1 Char Char Char"/>
    <w:basedOn w:val="1"/>
    <w:qFormat/>
    <w:uiPriority w:val="0"/>
    <w:rPr>
      <w:rFonts w:ascii="Tahoma" w:hAnsi="Tahoma" w:eastAsia="楷体_GB2312"/>
      <w:spacing w:val="10"/>
      <w:sz w:val="24"/>
      <w:szCs w:val="20"/>
    </w:rPr>
  </w:style>
  <w:style w:type="paragraph" w:customStyle="1" w:styleId="85">
    <w:name w:val="p15"/>
    <w:basedOn w:val="1"/>
    <w:qFormat/>
    <w:uiPriority w:val="0"/>
    <w:pPr>
      <w:widowControl/>
      <w:ind w:firstLine="420"/>
    </w:pPr>
    <w:rPr>
      <w:rFonts w:ascii="宋体" w:hAnsi="宋体" w:cs="宋体"/>
      <w:kern w:val="0"/>
      <w:szCs w:val="21"/>
    </w:rPr>
  </w:style>
  <w:style w:type="paragraph" w:customStyle="1" w:styleId="86">
    <w:name w:val="Char11"/>
    <w:basedOn w:val="1"/>
    <w:qFormat/>
    <w:uiPriority w:val="0"/>
    <w:pPr>
      <w:spacing w:line="360" w:lineRule="auto"/>
    </w:pPr>
    <w:rPr>
      <w:sz w:val="24"/>
    </w:rPr>
  </w:style>
  <w:style w:type="paragraph" w:customStyle="1" w:styleId="87">
    <w:name w:val="Char Char Char"/>
    <w:basedOn w:val="1"/>
    <w:uiPriority w:val="0"/>
  </w:style>
  <w:style w:type="paragraph" w:customStyle="1" w:styleId="8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89">
    <w:name w:val="列项◆（三级）"/>
    <w:basedOn w:val="1"/>
    <w:qFormat/>
    <w:uiPriority w:val="0"/>
    <w:pPr>
      <w:numPr>
        <w:ilvl w:val="2"/>
        <w:numId w:val="4"/>
      </w:numPr>
    </w:pPr>
    <w:rPr>
      <w:rFonts w:ascii="宋体"/>
      <w:szCs w:val="21"/>
    </w:rPr>
  </w:style>
  <w:style w:type="paragraph" w:customStyle="1" w:styleId="90">
    <w:name w:val="正文表标题"/>
    <w:next w:val="62"/>
    <w:qFormat/>
    <w:uiPriority w:val="0"/>
    <w:pPr>
      <w:numPr>
        <w:ilvl w:val="0"/>
        <w:numId w:val="6"/>
      </w:numPr>
      <w:tabs>
        <w:tab w:val="left" w:pos="360"/>
      </w:tabs>
      <w:spacing w:before="156" w:beforeLines="50" w:after="156" w:afterLines="50"/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91">
    <w:name w:val="文档提示信息"/>
    <w:basedOn w:val="1"/>
    <w:qFormat/>
    <w:uiPriority w:val="0"/>
    <w:rPr>
      <w:i/>
    </w:rPr>
  </w:style>
  <w:style w:type="paragraph" w:customStyle="1" w:styleId="92">
    <w:name w:val="bianhao5"/>
    <w:basedOn w:val="1"/>
    <w:qFormat/>
    <w:uiPriority w:val="0"/>
    <w:pPr>
      <w:numPr>
        <w:ilvl w:val="1"/>
        <w:numId w:val="5"/>
      </w:numPr>
      <w:spacing w:line="360" w:lineRule="auto"/>
      <w:ind w:left="0" w:firstLine="0"/>
    </w:pPr>
    <w:rPr>
      <w:rFonts w:ascii="Arial" w:hAnsi="Arial"/>
      <w:sz w:val="24"/>
    </w:rPr>
  </w:style>
  <w:style w:type="paragraph" w:customStyle="1" w:styleId="93">
    <w:name w:val="Char Char Char Char Char Char"/>
    <w:basedOn w:val="1"/>
    <w:qFormat/>
    <w:uiPriority w:val="0"/>
    <w:pPr>
      <w:pageBreakBefore/>
      <w:tabs>
        <w:tab w:val="left" w:pos="432"/>
      </w:tabs>
      <w:ind w:left="432" w:hanging="432"/>
    </w:pPr>
    <w:rPr>
      <w:rFonts w:ascii="Tahoma" w:hAnsi="Tahoma"/>
      <w:sz w:val="24"/>
      <w:szCs w:val="20"/>
    </w:rPr>
  </w:style>
  <w:style w:type="paragraph" w:customStyle="1" w:styleId="94">
    <w:name w:val="图表居中"/>
    <w:basedOn w:val="1"/>
    <w:next w:val="33"/>
    <w:uiPriority w:val="0"/>
    <w:pPr>
      <w:spacing w:after="120"/>
      <w:jc w:val="center"/>
    </w:pPr>
    <w:rPr>
      <w:rFonts w:cs="宋体"/>
      <w:b/>
      <w:szCs w:val="20"/>
    </w:rPr>
  </w:style>
  <w:style w:type="paragraph" w:customStyle="1" w:styleId="95">
    <w:name w:val="注×：（正文）"/>
    <w:qFormat/>
    <w:uiPriority w:val="0"/>
    <w:pPr>
      <w:numPr>
        <w:ilvl w:val="0"/>
        <w:numId w:val="7"/>
      </w:numPr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character" w:customStyle="1" w:styleId="96">
    <w:name w:val="标题 Char"/>
    <w:link w:val="31"/>
    <w:qFormat/>
    <w:uiPriority w:val="0"/>
    <w:rPr>
      <w:rFonts w:ascii="Arial" w:hAnsi="Arial"/>
      <w:sz w:val="30"/>
    </w:rPr>
  </w:style>
  <w:style w:type="character" w:customStyle="1" w:styleId="97">
    <w:name w:val="批注框文本 Char"/>
    <w:link w:val="21"/>
    <w:qFormat/>
    <w:uiPriority w:val="0"/>
    <w:rPr>
      <w:kern w:val="2"/>
      <w:sz w:val="18"/>
      <w:szCs w:val="18"/>
    </w:rPr>
  </w:style>
  <w:style w:type="character" w:customStyle="1" w:styleId="98">
    <w:name w:val="HTML 预设格式 Char"/>
    <w:link w:val="29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5ADB39-CBCC-42C0-9CCD-F158CB0C01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4104</Words>
  <Characters>23395</Characters>
  <Lines>194</Lines>
  <Paragraphs>54</Paragraphs>
  <TotalTime>0</TotalTime>
  <ScaleCrop>false</ScaleCrop>
  <LinksUpToDate>false</LinksUpToDate>
  <CharactersWithSpaces>27445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2019-12-27T08:34:00Z</dcterms:created>
  <dc:creator>xbany</dc:creator>
  <cp:lastModifiedBy>tangs</cp:lastModifiedBy>
  <dcterms:modified xsi:type="dcterms:W3CDTF">2020-11-20T01:49:40Z</dcterms:modified>
  <dc:title>_x0001_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